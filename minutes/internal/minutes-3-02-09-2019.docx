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C2C7E" w14:textId="77777777" w:rsidR="00D9382D" w:rsidRDefault="00D938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1717"/>
        <w:gridCol w:w="7643"/>
      </w:tblGrid>
      <w:tr w:rsidR="00D9382D" w14:paraId="107D787F" w14:textId="77777777">
        <w:trPr>
          <w:trHeight w:val="260"/>
        </w:trPr>
        <w:tc>
          <w:tcPr>
            <w:tcW w:w="9360" w:type="dxa"/>
            <w:gridSpan w:val="2"/>
          </w:tcPr>
          <w:p w14:paraId="1043B4D8" w14:textId="77777777" w:rsidR="00D9382D" w:rsidRDefault="00707688">
            <w:pPr>
              <w:pStyle w:val="Title"/>
              <w:rPr>
                <w:color w:val="000000"/>
              </w:rPr>
            </w:pPr>
            <w:r>
              <w:rPr>
                <w:color w:val="000000"/>
              </w:rPr>
              <w:t>SPM Meeting minutes</w:t>
            </w:r>
          </w:p>
        </w:tc>
      </w:tr>
      <w:tr w:rsidR="00D9382D" w14:paraId="2B5E4039" w14:textId="77777777">
        <w:trPr>
          <w:trHeight w:val="480"/>
        </w:trPr>
        <w:tc>
          <w:tcPr>
            <w:tcW w:w="1717" w:type="dxa"/>
          </w:tcPr>
          <w:p w14:paraId="38845231" w14:textId="77777777" w:rsidR="00D9382D" w:rsidRDefault="00707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Location:</w:t>
            </w:r>
          </w:p>
        </w:tc>
        <w:tc>
          <w:tcPr>
            <w:tcW w:w="7643" w:type="dxa"/>
          </w:tcPr>
          <w:p w14:paraId="4751E22A" w14:textId="0572BDA3" w:rsidR="00D9382D" w:rsidRDefault="004575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 xml:space="preserve">SIS Level 4 </w:t>
            </w:r>
          </w:p>
        </w:tc>
      </w:tr>
      <w:tr w:rsidR="00D9382D" w14:paraId="2F63B222" w14:textId="77777777">
        <w:trPr>
          <w:trHeight w:val="480"/>
        </w:trPr>
        <w:tc>
          <w:tcPr>
            <w:tcW w:w="1717" w:type="dxa"/>
          </w:tcPr>
          <w:p w14:paraId="59D291D0" w14:textId="77777777" w:rsidR="00D9382D" w:rsidRDefault="00707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Date:</w:t>
            </w:r>
          </w:p>
        </w:tc>
        <w:tc>
          <w:tcPr>
            <w:tcW w:w="7643" w:type="dxa"/>
          </w:tcPr>
          <w:p w14:paraId="7E30C0DC" w14:textId="032EEE13" w:rsidR="00D9382D" w:rsidRDefault="00EF3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2</w:t>
            </w:r>
            <w:r>
              <w:rPr>
                <w:rFonts w:eastAsia="Libre Franklin"/>
                <w:szCs w:val="24"/>
                <w:vertAlign w:val="superscript"/>
              </w:rPr>
              <w:t>nd</w:t>
            </w:r>
            <w:r w:rsidR="00707688">
              <w:rPr>
                <w:rFonts w:eastAsia="Libre Franklin"/>
                <w:szCs w:val="24"/>
              </w:rPr>
              <w:t xml:space="preserve"> </w:t>
            </w:r>
            <w:r w:rsidR="004575C6">
              <w:rPr>
                <w:rFonts w:eastAsia="Libre Franklin"/>
                <w:szCs w:val="24"/>
              </w:rPr>
              <w:t>October</w:t>
            </w:r>
          </w:p>
        </w:tc>
      </w:tr>
      <w:tr w:rsidR="00D9382D" w14:paraId="53C62DE5" w14:textId="77777777">
        <w:trPr>
          <w:trHeight w:val="480"/>
        </w:trPr>
        <w:tc>
          <w:tcPr>
            <w:tcW w:w="1717" w:type="dxa"/>
          </w:tcPr>
          <w:p w14:paraId="1EB57FB8" w14:textId="77777777" w:rsidR="00D9382D" w:rsidRDefault="00707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Time:</w:t>
            </w:r>
          </w:p>
        </w:tc>
        <w:tc>
          <w:tcPr>
            <w:tcW w:w="7643" w:type="dxa"/>
          </w:tcPr>
          <w:p w14:paraId="33F1869E" w14:textId="000A2416" w:rsidR="00D9382D" w:rsidRDefault="004575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5:30</w:t>
            </w:r>
            <w:r w:rsidR="00707688">
              <w:rPr>
                <w:rFonts w:eastAsia="Libre Franklin"/>
                <w:szCs w:val="24"/>
              </w:rPr>
              <w:t>pm</w:t>
            </w:r>
          </w:p>
        </w:tc>
      </w:tr>
      <w:tr w:rsidR="00D9382D" w14:paraId="4CB439FF" w14:textId="77777777">
        <w:trPr>
          <w:trHeight w:val="480"/>
        </w:trPr>
        <w:tc>
          <w:tcPr>
            <w:tcW w:w="1717" w:type="dxa"/>
          </w:tcPr>
          <w:p w14:paraId="74DB8381" w14:textId="77777777" w:rsidR="00D9382D" w:rsidRDefault="00707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Facilitator:</w:t>
            </w:r>
          </w:p>
        </w:tc>
        <w:tc>
          <w:tcPr>
            <w:tcW w:w="7643" w:type="dxa"/>
          </w:tcPr>
          <w:p w14:paraId="2450D97C" w14:textId="77777777" w:rsidR="00D9382D" w:rsidRDefault="007076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Libre Franklin"/>
                <w:szCs w:val="24"/>
              </w:rPr>
            </w:pPr>
            <w:r>
              <w:rPr>
                <w:rFonts w:eastAsia="Libre Franklin"/>
                <w:szCs w:val="24"/>
              </w:rPr>
              <w:t>Gordon, Rou Hui, Brian, Amey, Ian</w:t>
            </w:r>
          </w:p>
        </w:tc>
      </w:tr>
    </w:tbl>
    <w:p w14:paraId="3921BE35" w14:textId="77777777" w:rsidR="00D9382D" w:rsidRDefault="00707688">
      <w:pPr>
        <w:pStyle w:val="Heading1"/>
      </w:pPr>
      <w:r>
        <w:t>Agenda Items</w:t>
      </w:r>
    </w:p>
    <w:p w14:paraId="5E8AD789" w14:textId="306EE5CC" w:rsidR="00D9382D" w:rsidRDefault="004575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Libre Franklin"/>
          <w:color w:val="000000"/>
          <w:szCs w:val="24"/>
        </w:rPr>
        <w:t>Hand over PM role from Gordon to Amey</w:t>
      </w:r>
    </w:p>
    <w:p w14:paraId="0F7B8C46" w14:textId="3491CA14" w:rsidR="00D9382D" w:rsidRDefault="004575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Libre Franklin"/>
          <w:color w:val="000000"/>
          <w:szCs w:val="24"/>
        </w:rPr>
        <w:t>Work on feedback given by profs during PM review</w:t>
      </w:r>
    </w:p>
    <w:p w14:paraId="11C10351" w14:textId="001BEB39" w:rsidR="00D9382D" w:rsidRDefault="004575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Libre Franklin"/>
          <w:color w:val="000000"/>
          <w:szCs w:val="24"/>
        </w:rPr>
        <w:t>Iteration 2 work allocation</w:t>
      </w:r>
    </w:p>
    <w:p w14:paraId="34A90282" w14:textId="6C982968" w:rsidR="00D9382D" w:rsidRDefault="004575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Libre Franklin"/>
          <w:color w:val="000000"/>
          <w:szCs w:val="24"/>
        </w:rPr>
        <w:t xml:space="preserve">Schedule PP sessions and group meetings for recess week </w:t>
      </w:r>
    </w:p>
    <w:tbl>
      <w:tblPr>
        <w:tblStyle w:val="a0"/>
        <w:tblW w:w="936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2052"/>
        <w:gridCol w:w="2628"/>
        <w:gridCol w:w="1724"/>
        <w:gridCol w:w="2956"/>
      </w:tblGrid>
      <w:tr w:rsidR="00D9382D" w14:paraId="4C51B722" w14:textId="77777777" w:rsidTr="00EF3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52" w:type="dxa"/>
          </w:tcPr>
          <w:p w14:paraId="52D20506" w14:textId="77777777" w:rsidR="00D9382D" w:rsidRDefault="00707688">
            <w:r>
              <w:t>Action Items</w:t>
            </w:r>
          </w:p>
        </w:tc>
        <w:tc>
          <w:tcPr>
            <w:tcW w:w="2628" w:type="dxa"/>
          </w:tcPr>
          <w:p w14:paraId="5E17A22D" w14:textId="77777777" w:rsidR="00D9382D" w:rsidRDefault="00707688">
            <w:r>
              <w:t>Owner(s)</w:t>
            </w:r>
          </w:p>
        </w:tc>
        <w:tc>
          <w:tcPr>
            <w:tcW w:w="1724" w:type="dxa"/>
          </w:tcPr>
          <w:p w14:paraId="4BB580DF" w14:textId="77777777" w:rsidR="00D9382D" w:rsidRDefault="00707688">
            <w:r>
              <w:t>Deadline</w:t>
            </w:r>
          </w:p>
        </w:tc>
        <w:tc>
          <w:tcPr>
            <w:tcW w:w="2956" w:type="dxa"/>
          </w:tcPr>
          <w:p w14:paraId="0D1DD3C4" w14:textId="77777777" w:rsidR="00D9382D" w:rsidRDefault="00707688">
            <w:r>
              <w:t>Status</w:t>
            </w:r>
          </w:p>
        </w:tc>
      </w:tr>
      <w:tr w:rsidR="00EF3A33" w14:paraId="3C562A50" w14:textId="77777777" w:rsidTr="00EF3A33">
        <w:trPr>
          <w:trHeight w:val="280"/>
        </w:trPr>
        <w:tc>
          <w:tcPr>
            <w:tcW w:w="2052" w:type="dxa"/>
          </w:tcPr>
          <w:p w14:paraId="75EB5E47" w14:textId="6CFF606C" w:rsidR="00EF3A33" w:rsidRDefault="00EF3A33" w:rsidP="00EF3A33">
            <w:pPr>
              <w:jc w:val="center"/>
            </w:pPr>
            <w:r>
              <w:t>PM role handover</w:t>
            </w:r>
          </w:p>
        </w:tc>
        <w:tc>
          <w:tcPr>
            <w:tcW w:w="2628" w:type="dxa"/>
          </w:tcPr>
          <w:p w14:paraId="618CBC35" w14:textId="0F043E23" w:rsidR="00EF3A33" w:rsidRDefault="00EF3A33" w:rsidP="00EF3A33">
            <w:pPr>
              <w:jc w:val="center"/>
            </w:pPr>
            <w:r>
              <w:t>Gordon, Amey</w:t>
            </w:r>
          </w:p>
        </w:tc>
        <w:tc>
          <w:tcPr>
            <w:tcW w:w="1724" w:type="dxa"/>
          </w:tcPr>
          <w:p w14:paraId="6F1D252D" w14:textId="671EE5AB" w:rsidR="00EF3A33" w:rsidRDefault="00EF3A33" w:rsidP="00EF3A33">
            <w:pPr>
              <w:jc w:val="center"/>
            </w:pPr>
            <w:r>
              <w:rPr>
                <w:rFonts w:eastAsia="Libre Franklin"/>
                <w:szCs w:val="24"/>
              </w:rPr>
              <w:t>2</w:t>
            </w:r>
            <w:r>
              <w:rPr>
                <w:rFonts w:eastAsia="Libre Franklin"/>
                <w:szCs w:val="24"/>
                <w:vertAlign w:val="superscript"/>
              </w:rPr>
              <w:t>nd</w:t>
            </w:r>
            <w:r>
              <w:rPr>
                <w:rFonts w:eastAsia="Libre Franklin"/>
                <w:szCs w:val="24"/>
              </w:rPr>
              <w:t xml:space="preserve"> October</w:t>
            </w:r>
          </w:p>
        </w:tc>
        <w:tc>
          <w:tcPr>
            <w:tcW w:w="2956" w:type="dxa"/>
          </w:tcPr>
          <w:p w14:paraId="4C282D14" w14:textId="77777777" w:rsidR="00EF3A33" w:rsidRDefault="00EF3A33" w:rsidP="00EF3A33">
            <w:pPr>
              <w:jc w:val="center"/>
            </w:pPr>
            <w:r>
              <w:t>Complete</w:t>
            </w:r>
          </w:p>
        </w:tc>
      </w:tr>
      <w:tr w:rsidR="00D9382D" w14:paraId="05C2FDBC" w14:textId="77777777" w:rsidTr="00EF3A33">
        <w:trPr>
          <w:trHeight w:val="280"/>
        </w:trPr>
        <w:tc>
          <w:tcPr>
            <w:tcW w:w="2052" w:type="dxa"/>
          </w:tcPr>
          <w:p w14:paraId="50A214EE" w14:textId="01FE26F4" w:rsidR="00D9382D" w:rsidRDefault="00707688">
            <w:pPr>
              <w:jc w:val="center"/>
            </w:pPr>
            <w:r>
              <w:t xml:space="preserve">Update </w:t>
            </w:r>
            <w:r w:rsidR="004575C6">
              <w:t>Schedule</w:t>
            </w:r>
          </w:p>
        </w:tc>
        <w:tc>
          <w:tcPr>
            <w:tcW w:w="2628" w:type="dxa"/>
          </w:tcPr>
          <w:p w14:paraId="7509CE71" w14:textId="120C7276" w:rsidR="00D9382D" w:rsidRDefault="004575C6">
            <w:pPr>
              <w:jc w:val="center"/>
            </w:pPr>
            <w:r>
              <w:t>Amey</w:t>
            </w:r>
          </w:p>
        </w:tc>
        <w:tc>
          <w:tcPr>
            <w:tcW w:w="1724" w:type="dxa"/>
          </w:tcPr>
          <w:p w14:paraId="1441B90B" w14:textId="6921B066" w:rsidR="00D9382D" w:rsidRDefault="004575C6">
            <w:pPr>
              <w:jc w:val="center"/>
            </w:pPr>
            <w:r>
              <w:t>8</w:t>
            </w:r>
            <w:r w:rsidR="00707688">
              <w:rPr>
                <w:vertAlign w:val="superscript"/>
              </w:rPr>
              <w:t>th</w:t>
            </w:r>
            <w:r w:rsidR="00707688">
              <w:t xml:space="preserve"> </w:t>
            </w:r>
            <w:r>
              <w:t>October</w:t>
            </w:r>
          </w:p>
        </w:tc>
        <w:tc>
          <w:tcPr>
            <w:tcW w:w="2956" w:type="dxa"/>
          </w:tcPr>
          <w:p w14:paraId="3864955E" w14:textId="0F9541D6" w:rsidR="00D9382D" w:rsidRDefault="004575C6">
            <w:pPr>
              <w:jc w:val="center"/>
            </w:pPr>
            <w:r>
              <w:t>In progress</w:t>
            </w:r>
          </w:p>
        </w:tc>
      </w:tr>
      <w:tr w:rsidR="00EF3A33" w14:paraId="0DB95047" w14:textId="77777777" w:rsidTr="00EF3A33">
        <w:trPr>
          <w:trHeight w:val="615"/>
        </w:trPr>
        <w:tc>
          <w:tcPr>
            <w:tcW w:w="2052" w:type="dxa"/>
          </w:tcPr>
          <w:p w14:paraId="248CCCD2" w14:textId="5447416B" w:rsidR="00EF3A33" w:rsidRDefault="00EF3A33" w:rsidP="00EF3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</w:pPr>
            <w:bookmarkStart w:id="0" w:name="_heading=h.gjdgxs" w:colFirst="0" w:colLast="0"/>
            <w:bookmarkEnd w:id="0"/>
            <w:r>
              <w:rPr>
                <w:rFonts w:eastAsia="Libre Franklin"/>
                <w:color w:val="000000"/>
                <w:szCs w:val="24"/>
              </w:rPr>
              <w:t>Iteration 2 work allocation</w:t>
            </w:r>
          </w:p>
        </w:tc>
        <w:tc>
          <w:tcPr>
            <w:tcW w:w="2628" w:type="dxa"/>
          </w:tcPr>
          <w:p w14:paraId="489A5E9E" w14:textId="77777777" w:rsidR="00EF3A33" w:rsidRDefault="00EF3A33" w:rsidP="00EF3A33">
            <w:pPr>
              <w:jc w:val="center"/>
            </w:pPr>
            <w:r>
              <w:t>Everyone</w:t>
            </w:r>
          </w:p>
        </w:tc>
        <w:tc>
          <w:tcPr>
            <w:tcW w:w="1724" w:type="dxa"/>
          </w:tcPr>
          <w:p w14:paraId="652CB46E" w14:textId="14185C10" w:rsidR="00EF3A33" w:rsidRDefault="00EF3A33" w:rsidP="00EF3A33">
            <w:pPr>
              <w:jc w:val="center"/>
            </w:pPr>
            <w:r>
              <w:rPr>
                <w:rFonts w:eastAsia="Libre Franklin"/>
                <w:szCs w:val="24"/>
              </w:rPr>
              <w:t>2</w:t>
            </w:r>
            <w:r>
              <w:rPr>
                <w:rFonts w:eastAsia="Libre Franklin"/>
                <w:szCs w:val="24"/>
                <w:vertAlign w:val="superscript"/>
              </w:rPr>
              <w:t>nd</w:t>
            </w:r>
            <w:r>
              <w:rPr>
                <w:rFonts w:eastAsia="Libre Franklin"/>
                <w:szCs w:val="24"/>
              </w:rPr>
              <w:t xml:space="preserve"> October</w:t>
            </w:r>
          </w:p>
        </w:tc>
        <w:tc>
          <w:tcPr>
            <w:tcW w:w="2956" w:type="dxa"/>
          </w:tcPr>
          <w:p w14:paraId="7F12C26A" w14:textId="30A5505E" w:rsidR="00EF3A33" w:rsidRDefault="00EF3A33" w:rsidP="00EF3A33">
            <w:pPr>
              <w:jc w:val="center"/>
            </w:pPr>
            <w:r>
              <w:t>Complete</w:t>
            </w:r>
          </w:p>
        </w:tc>
      </w:tr>
      <w:tr w:rsidR="00EF3A33" w14:paraId="0011E667" w14:textId="77777777" w:rsidTr="00EF3A33">
        <w:trPr>
          <w:trHeight w:val="280"/>
        </w:trPr>
        <w:tc>
          <w:tcPr>
            <w:tcW w:w="2052" w:type="dxa"/>
          </w:tcPr>
          <w:p w14:paraId="19495956" w14:textId="4AE5F087" w:rsidR="00EF3A33" w:rsidRDefault="00EF3A33" w:rsidP="00EF3A33">
            <w:pPr>
              <w:jc w:val="center"/>
            </w:pPr>
            <w:bookmarkStart w:id="1" w:name="_GoBack" w:colFirst="2" w:colLast="2"/>
            <w:r>
              <w:t xml:space="preserve">PP sessions, group meetings </w:t>
            </w:r>
          </w:p>
        </w:tc>
        <w:tc>
          <w:tcPr>
            <w:tcW w:w="2628" w:type="dxa"/>
          </w:tcPr>
          <w:p w14:paraId="2DF4EBCB" w14:textId="20AD6C89" w:rsidR="00EF3A33" w:rsidRDefault="00EF3A33" w:rsidP="00EF3A33">
            <w:pPr>
              <w:jc w:val="center"/>
            </w:pPr>
            <w:r>
              <w:t>Everyone</w:t>
            </w:r>
          </w:p>
        </w:tc>
        <w:tc>
          <w:tcPr>
            <w:tcW w:w="1724" w:type="dxa"/>
          </w:tcPr>
          <w:p w14:paraId="2806A363" w14:textId="29067D9D" w:rsidR="00EF3A33" w:rsidRDefault="00EF3A33" w:rsidP="00EF3A33">
            <w:pPr>
              <w:jc w:val="center"/>
            </w:pPr>
            <w:r>
              <w:rPr>
                <w:rFonts w:eastAsia="Libre Franklin"/>
                <w:szCs w:val="24"/>
              </w:rPr>
              <w:t>2</w:t>
            </w:r>
            <w:r>
              <w:rPr>
                <w:rFonts w:eastAsia="Libre Franklin"/>
                <w:szCs w:val="24"/>
                <w:vertAlign w:val="superscript"/>
              </w:rPr>
              <w:t>nd</w:t>
            </w:r>
            <w:r>
              <w:rPr>
                <w:rFonts w:eastAsia="Libre Franklin"/>
                <w:szCs w:val="24"/>
              </w:rPr>
              <w:t xml:space="preserve"> October</w:t>
            </w:r>
          </w:p>
        </w:tc>
        <w:tc>
          <w:tcPr>
            <w:tcW w:w="2956" w:type="dxa"/>
          </w:tcPr>
          <w:p w14:paraId="21B6E23C" w14:textId="611DA0E8" w:rsidR="00EF3A33" w:rsidRDefault="00EF3A33" w:rsidP="00EF3A33">
            <w:pPr>
              <w:jc w:val="center"/>
            </w:pPr>
            <w:r>
              <w:t>Complete</w:t>
            </w:r>
          </w:p>
        </w:tc>
      </w:tr>
      <w:bookmarkEnd w:id="1"/>
      <w:tr w:rsidR="00D9382D" w14:paraId="355A710B" w14:textId="77777777" w:rsidTr="00EF3A33">
        <w:trPr>
          <w:trHeight w:val="280"/>
        </w:trPr>
        <w:tc>
          <w:tcPr>
            <w:tcW w:w="2052" w:type="dxa"/>
          </w:tcPr>
          <w:p w14:paraId="49C09F49" w14:textId="77777777" w:rsidR="00D9382D" w:rsidRDefault="00D9382D"/>
        </w:tc>
        <w:tc>
          <w:tcPr>
            <w:tcW w:w="2628" w:type="dxa"/>
          </w:tcPr>
          <w:p w14:paraId="7DAB9141" w14:textId="77777777" w:rsidR="00D9382D" w:rsidRDefault="00D9382D"/>
        </w:tc>
        <w:tc>
          <w:tcPr>
            <w:tcW w:w="1724" w:type="dxa"/>
          </w:tcPr>
          <w:p w14:paraId="39F05B02" w14:textId="77777777" w:rsidR="00D9382D" w:rsidRDefault="00D9382D"/>
        </w:tc>
        <w:tc>
          <w:tcPr>
            <w:tcW w:w="2956" w:type="dxa"/>
          </w:tcPr>
          <w:p w14:paraId="54E020E2" w14:textId="77777777" w:rsidR="00D9382D" w:rsidRDefault="00D9382D"/>
        </w:tc>
      </w:tr>
    </w:tbl>
    <w:p w14:paraId="69AF7EE5" w14:textId="11813FE5" w:rsidR="00D9382D" w:rsidRDefault="00707688">
      <w:r>
        <w:lastRenderedPageBreak/>
        <w:t xml:space="preserve">The meeting was adjourned at </w:t>
      </w:r>
      <w:r w:rsidR="004575C6">
        <w:t>7</w:t>
      </w:r>
      <w:r>
        <w:t xml:space="preserve">pm. These minutes will be circulated and adopted if there are no amendments reported in the next three days. </w:t>
      </w:r>
    </w:p>
    <w:p w14:paraId="0CA41779" w14:textId="77777777" w:rsidR="00D9382D" w:rsidRDefault="00D9382D"/>
    <w:p w14:paraId="0E252F3D" w14:textId="77777777" w:rsidR="00D9382D" w:rsidRDefault="00707688">
      <w:r>
        <w:t>Prepared by,</w:t>
      </w:r>
    </w:p>
    <w:p w14:paraId="4391E611" w14:textId="4E78AA27" w:rsidR="00D9382D" w:rsidRDefault="004575C6">
      <w:r>
        <w:t>Amey Rathi</w:t>
      </w:r>
    </w:p>
    <w:sectPr w:rsidR="00D9382D">
      <w:headerReference w:type="default" r:id="rId8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6EB65" w14:textId="77777777" w:rsidR="006F75CE" w:rsidRDefault="006F75CE">
      <w:pPr>
        <w:spacing w:before="0" w:after="0"/>
      </w:pPr>
      <w:r>
        <w:separator/>
      </w:r>
    </w:p>
  </w:endnote>
  <w:endnote w:type="continuationSeparator" w:id="0">
    <w:p w14:paraId="5D82BB8A" w14:textId="77777777" w:rsidR="006F75CE" w:rsidRDefault="006F75C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re Franklin">
    <w:altName w:val="Calibri"/>
    <w:panose1 w:val="020B0604020202020204"/>
    <w:charset w:val="00"/>
    <w:family w:val="auto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re Franklin Medium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57191" w14:textId="77777777" w:rsidR="006F75CE" w:rsidRDefault="006F75CE">
      <w:pPr>
        <w:spacing w:before="0" w:after="0"/>
      </w:pPr>
      <w:r>
        <w:separator/>
      </w:r>
    </w:p>
  </w:footnote>
  <w:footnote w:type="continuationSeparator" w:id="0">
    <w:p w14:paraId="3FCDA5A1" w14:textId="77777777" w:rsidR="006F75CE" w:rsidRDefault="006F75C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FF56B" w14:textId="77777777" w:rsidR="00D9382D" w:rsidRDefault="00707688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rFonts w:eastAsia="Libre Franklin"/>
        <w:color w:val="000000"/>
        <w:szCs w:val="24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6D669EBE" wp14:editId="14E4CB73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8247888" cy="3026664"/>
              <wp:effectExtent l="0" t="0" r="0" b="0"/>
              <wp:wrapSquare wrapText="bothSides" distT="0" distB="0" distL="0" distR="0"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1222056" y="2266668"/>
                        <a:chExt cx="8247888" cy="3026664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222056" y="2266668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-7144" y="-7144"/>
                            <a:ext cx="600550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5DA7F6" w14:textId="77777777" w:rsidR="00D9382D" w:rsidRDefault="00D9382D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Freeform 3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6675" h="1762125" extrusionOk="0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96C9C18" w14:textId="77777777" w:rsidR="00D9382D" w:rsidRDefault="00D9382D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Freeform 4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0" h="1924050" extrusionOk="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9C50DC5" w14:textId="77777777" w:rsidR="00D9382D" w:rsidRDefault="00D9382D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Freeform 5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0" h="904875" extrusionOk="0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100000">
                                <a:srgbClr val="418AD8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2B83CF9F" w14:textId="77777777" w:rsidR="00D9382D" w:rsidRDefault="00D9382D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Freeform 6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0" h="828675" extrusionOk="0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rgbClr val="0075A2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5119CC49" w14:textId="77777777" w:rsidR="00D9382D" w:rsidRDefault="00D9382D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8247888" cy="3026664"/>
              <wp:effectExtent b="0" l="0" r="0" t="0"/>
              <wp:wrapSquare wrapText="bothSides" distB="0" distT="0" distL="0" distR="0"/>
              <wp:docPr id="20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247888" cy="302666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738EC"/>
    <w:multiLevelType w:val="multilevel"/>
    <w:tmpl w:val="F43AF384"/>
    <w:lvl w:ilvl="0">
      <w:start w:val="1"/>
      <w:numFmt w:val="decimal"/>
      <w:lvlText w:val="%1."/>
      <w:lvlJc w:val="left"/>
      <w:pPr>
        <w:ind w:left="360" w:hanging="360"/>
      </w:pPr>
      <w:rPr>
        <w:rFonts w:ascii="Libre Franklin" w:eastAsia="Libre Franklin" w:hAnsi="Libre Franklin" w:cs="Libre Franklin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Libre Franklin" w:eastAsia="Libre Franklin" w:hAnsi="Libre Franklin" w:cs="Libre Franklin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5147F20"/>
    <w:multiLevelType w:val="multilevel"/>
    <w:tmpl w:val="866C4514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ListNumbe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82D"/>
    <w:rsid w:val="004575C6"/>
    <w:rsid w:val="006F75CE"/>
    <w:rsid w:val="00707688"/>
    <w:rsid w:val="00D9382D"/>
    <w:rsid w:val="00EF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526C0"/>
  <w15:docId w15:val="{5BAF6AAE-22F3-2D46-B0D7-B306CBE7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re Franklin" w:eastAsia="Libre Franklin" w:hAnsi="Libre Franklin" w:cs="Libre Franklin"/>
        <w:sz w:val="24"/>
        <w:szCs w:val="24"/>
        <w:lang w:val="en-US" w:eastAsia="en-US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2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2"/>
      </w:numPr>
      <w:spacing w:after="10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115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0" w:type="dxa"/>
        <w:right w:w="115" w:type="dxa"/>
      </w:tblCellMar>
    </w:tblPr>
    <w:tblStylePr w:type="firstRow">
      <w:pPr>
        <w:jc w:val="center"/>
      </w:pPr>
      <w:rPr>
        <w:rFonts w:ascii="Libre Franklin Medium" w:eastAsia="Libre Franklin Medium" w:hAnsi="Libre Franklin Medium" w:cs="Libre Franklin Medium"/>
        <w:b/>
        <w:color w:val="17406D"/>
        <w:sz w:val="26"/>
        <w:szCs w:val="26"/>
      </w:rPr>
      <w:tblPr/>
      <w:tcPr>
        <w:tcBorders>
          <w:top w:val="single" w:sz="18" w:space="0" w:color="17406D"/>
          <w:left w:val="nil"/>
          <w:bottom w:val="nil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lQWvwLVwg6ZaaVGtq+129Px0bA==">AMUW2mUT3Re3dFlAxkSsPUbUL3t/+tbAFksm5utqgGS95IEmoXfYMBj/0C7zRXScRBHWv672GRVUYVoKAggIeYey37c8zyVeAwq0DW4HykfoFQ1eQBuDigK/OyaK29ztazdNs5FoRG3/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Amey Rathi</cp:lastModifiedBy>
  <cp:revision>3</cp:revision>
  <dcterms:created xsi:type="dcterms:W3CDTF">2019-09-10T05:13:00Z</dcterms:created>
  <dcterms:modified xsi:type="dcterms:W3CDTF">2019-10-04T02:17:00Z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