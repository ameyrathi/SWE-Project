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224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793"/>
        <w:gridCol w:w="7986"/>
      </w:tblGrid>
      <w:tr w:rsidR="00EC37E4" w:rsidRPr="00C2798A" w14:paraId="0AF04446" w14:textId="77777777" w:rsidTr="009541A8">
        <w:trPr>
          <w:trHeight w:val="279"/>
        </w:trPr>
        <w:tc>
          <w:tcPr>
            <w:tcW w:w="5000" w:type="pct"/>
            <w:gridSpan w:val="2"/>
          </w:tcPr>
          <w:p w14:paraId="24B33B22" w14:textId="6ED179D6" w:rsidR="007E7141" w:rsidRPr="00C2798A" w:rsidRDefault="00CA4B1A" w:rsidP="00C2798A">
            <w:pPr>
              <w:pStyle w:val="Title"/>
            </w:pPr>
            <w:r>
              <w:t>PROJEC</w:t>
            </w:r>
            <w:r w:rsidR="0060544B">
              <w:t xml:space="preserve">T </w:t>
            </w:r>
            <w:r>
              <w:t>MANAGEMENT</w:t>
            </w:r>
            <w:r w:rsidR="007E7141" w:rsidRPr="00C2798A">
              <w:t xml:space="preserve"> </w:t>
            </w:r>
            <w:sdt>
              <w:sdtPr>
                <w:id w:val="1630440582"/>
                <w:placeholder>
                  <w:docPart w:val="1F3ADBEAFE80405E9A6DE0D05593232C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Meeting minutes</w:t>
                </w:r>
              </w:sdtContent>
            </w:sdt>
          </w:p>
        </w:tc>
      </w:tr>
      <w:tr w:rsidR="00EC37E4" w:rsidRPr="00C2798A" w14:paraId="471F7B4A" w14:textId="77777777" w:rsidTr="009541A8">
        <w:trPr>
          <w:trHeight w:val="509"/>
        </w:trPr>
        <w:tc>
          <w:tcPr>
            <w:tcW w:w="917" w:type="pct"/>
          </w:tcPr>
          <w:p w14:paraId="3E77D865" w14:textId="77777777" w:rsidR="007E7141" w:rsidRPr="00C2798A" w:rsidRDefault="00D10090" w:rsidP="00C2798A">
            <w:pPr>
              <w:pStyle w:val="MeetingInfo"/>
            </w:pPr>
            <w:sdt>
              <w:sdtPr>
                <w:id w:val="-1289583197"/>
                <w:placeholder>
                  <w:docPart w:val="05433E98626F4F7C9BBEB74E89938CB6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Location:</w:t>
                </w:r>
              </w:sdtContent>
            </w:sdt>
          </w:p>
        </w:tc>
        <w:tc>
          <w:tcPr>
            <w:tcW w:w="4083" w:type="pct"/>
          </w:tcPr>
          <w:p w14:paraId="16B55F8E" w14:textId="77777777" w:rsidR="007E7141" w:rsidRPr="00C2798A" w:rsidRDefault="00CA4B1A" w:rsidP="00C2798A">
            <w:pPr>
              <w:pStyle w:val="MeetingInfo"/>
            </w:pPr>
            <w:r>
              <w:t xml:space="preserve">Li Ka Shing Library Project Room </w:t>
            </w:r>
          </w:p>
        </w:tc>
      </w:tr>
      <w:tr w:rsidR="00EC37E4" w:rsidRPr="00C2798A" w14:paraId="016F9A6A" w14:textId="77777777" w:rsidTr="009541A8">
        <w:trPr>
          <w:trHeight w:val="509"/>
        </w:trPr>
        <w:tc>
          <w:tcPr>
            <w:tcW w:w="917" w:type="pct"/>
          </w:tcPr>
          <w:p w14:paraId="1DC9A246" w14:textId="77777777" w:rsidR="007E7141" w:rsidRPr="00C2798A" w:rsidRDefault="00D10090" w:rsidP="00C2798A">
            <w:pPr>
              <w:pStyle w:val="MeetingInfo"/>
            </w:pPr>
            <w:sdt>
              <w:sdtPr>
                <w:id w:val="493453970"/>
                <w:placeholder>
                  <w:docPart w:val="2980DDE3FEDA45D98EAD4BFACBD2F0F6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Date:</w:t>
                </w:r>
              </w:sdtContent>
            </w:sdt>
          </w:p>
        </w:tc>
        <w:tc>
          <w:tcPr>
            <w:tcW w:w="4083" w:type="pct"/>
          </w:tcPr>
          <w:p w14:paraId="5B63097B" w14:textId="11C87D35" w:rsidR="007E7141" w:rsidRPr="00C2798A" w:rsidRDefault="006A0370" w:rsidP="00C2798A">
            <w:pPr>
              <w:pStyle w:val="MeetingInfo"/>
            </w:pPr>
            <w:r>
              <w:t>19</w:t>
            </w:r>
            <w:r w:rsidRPr="006A0370">
              <w:rPr>
                <w:vertAlign w:val="superscript"/>
              </w:rPr>
              <w:t>th</w:t>
            </w:r>
            <w:r>
              <w:t xml:space="preserve"> </w:t>
            </w:r>
            <w:r w:rsidR="00CA4B1A">
              <w:t>of September</w:t>
            </w:r>
          </w:p>
        </w:tc>
      </w:tr>
      <w:tr w:rsidR="00EC37E4" w:rsidRPr="00C2798A" w14:paraId="28A39D99" w14:textId="77777777" w:rsidTr="009541A8">
        <w:trPr>
          <w:trHeight w:val="509"/>
        </w:trPr>
        <w:tc>
          <w:tcPr>
            <w:tcW w:w="917" w:type="pct"/>
          </w:tcPr>
          <w:p w14:paraId="3183891C" w14:textId="77777777" w:rsidR="007E7141" w:rsidRPr="00C2798A" w:rsidRDefault="00D10090" w:rsidP="00C2798A">
            <w:pPr>
              <w:pStyle w:val="MeetingInfo"/>
            </w:pPr>
            <w:sdt>
              <w:sdtPr>
                <w:id w:val="784001095"/>
                <w:placeholder>
                  <w:docPart w:val="AD1AF0E6B0DD4BC6BD8BB8A0999FBE93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Time:</w:t>
                </w:r>
              </w:sdtContent>
            </w:sdt>
          </w:p>
        </w:tc>
        <w:tc>
          <w:tcPr>
            <w:tcW w:w="4083" w:type="pct"/>
          </w:tcPr>
          <w:p w14:paraId="1E2FBE48" w14:textId="77777777" w:rsidR="007E7141" w:rsidRPr="00C2798A" w:rsidRDefault="00CA4B1A" w:rsidP="00C2798A">
            <w:pPr>
              <w:pStyle w:val="MeetingInfo"/>
            </w:pPr>
            <w:r>
              <w:t>12pm</w:t>
            </w:r>
          </w:p>
        </w:tc>
      </w:tr>
      <w:tr w:rsidR="00EC37E4" w:rsidRPr="00C2798A" w14:paraId="2D85EC06" w14:textId="77777777" w:rsidTr="009541A8">
        <w:trPr>
          <w:trHeight w:val="509"/>
        </w:trPr>
        <w:tc>
          <w:tcPr>
            <w:tcW w:w="917" w:type="pct"/>
          </w:tcPr>
          <w:p w14:paraId="27E1B2B7" w14:textId="77777777" w:rsidR="007E7141" w:rsidRPr="00C2798A" w:rsidRDefault="00CA4B1A" w:rsidP="00C2798A">
            <w:pPr>
              <w:pStyle w:val="MeetingInfo"/>
            </w:pPr>
            <w:r>
              <w:t>Attendees:</w:t>
            </w:r>
          </w:p>
        </w:tc>
        <w:tc>
          <w:tcPr>
            <w:tcW w:w="4083" w:type="pct"/>
          </w:tcPr>
          <w:p w14:paraId="1891D430" w14:textId="0082965B" w:rsidR="007E7141" w:rsidRPr="00C2798A" w:rsidRDefault="00CA4B1A" w:rsidP="00C2798A">
            <w:pPr>
              <w:pStyle w:val="MeetingInfo"/>
            </w:pPr>
            <w:r w:rsidRPr="0060544B">
              <w:rPr>
                <w:color w:val="auto"/>
              </w:rPr>
              <w:t>Gordon, Rou Hui, Bria</w:t>
            </w:r>
            <w:r w:rsidR="0060544B" w:rsidRPr="0060544B">
              <w:rPr>
                <w:color w:val="auto"/>
              </w:rPr>
              <w:t>n, Amey and Ian</w:t>
            </w:r>
          </w:p>
        </w:tc>
      </w:tr>
    </w:tbl>
    <w:sdt>
      <w:sdtPr>
        <w:id w:val="921066030"/>
        <w:placeholder>
          <w:docPart w:val="A99ED85BABA845E1A1D062CEF20F2658"/>
        </w:placeholder>
        <w:temporary/>
        <w:showingPlcHdr/>
        <w15:appearance w15:val="hidden"/>
      </w:sdtPr>
      <w:sdtEndPr/>
      <w:sdtContent>
        <w:p w14:paraId="05BC7551" w14:textId="77777777" w:rsidR="007E7F36" w:rsidRDefault="007E7F36" w:rsidP="007E7F36">
          <w:pPr>
            <w:pStyle w:val="Heading1"/>
          </w:pPr>
          <w:r w:rsidRPr="007E7F36">
            <w:t>Agenda Items</w:t>
          </w:r>
        </w:p>
      </w:sdtContent>
    </w:sdt>
    <w:p w14:paraId="29ED5911" w14:textId="222AE8BC" w:rsidR="00133C8A" w:rsidRPr="00424C86" w:rsidRDefault="0060544B" w:rsidP="00424C86">
      <w:pPr>
        <w:pStyle w:val="ListNumber"/>
      </w:pPr>
      <w:r>
        <w:t>Plan the schedule of the project for the entire duration</w:t>
      </w:r>
    </w:p>
    <w:p w14:paraId="117E9897" w14:textId="2205E0F7" w:rsidR="00133C8A" w:rsidRDefault="0060544B" w:rsidP="00133C8A">
      <w:pPr>
        <w:pStyle w:val="ListNumber"/>
      </w:pPr>
      <w:r>
        <w:t>Assign roles for future tasks</w:t>
      </w:r>
      <w:bookmarkStart w:id="0" w:name="_GoBack"/>
      <w:bookmarkEnd w:id="0"/>
    </w:p>
    <w:p w14:paraId="3990A87B" w14:textId="1437E2DA" w:rsidR="0060544B" w:rsidRPr="00133C8A" w:rsidRDefault="0060544B" w:rsidP="00133C8A">
      <w:pPr>
        <w:pStyle w:val="ListNumber"/>
      </w:pPr>
      <w:r>
        <w:t>Come up with the appropriate metrics</w:t>
      </w:r>
    </w:p>
    <w:tbl>
      <w:tblPr>
        <w:tblStyle w:val="BlueCurveMinutesTable"/>
        <w:tblW w:w="5000" w:type="pct"/>
        <w:tblLook w:val="0620" w:firstRow="1" w:lastRow="0" w:firstColumn="0" w:lastColumn="0" w:noHBand="1" w:noVBand="1"/>
        <w:tblDescription w:val="Table of action items, owners, deadlines and status"/>
      </w:tblPr>
      <w:tblGrid>
        <w:gridCol w:w="2052"/>
        <w:gridCol w:w="2628"/>
        <w:gridCol w:w="1724"/>
        <w:gridCol w:w="2956"/>
      </w:tblGrid>
      <w:tr w:rsidR="0087088A" w:rsidRPr="00424C86" w14:paraId="170DBB41" w14:textId="77777777" w:rsidTr="000E3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1096" w:type="pct"/>
          </w:tcPr>
          <w:p w14:paraId="40B0858D" w14:textId="77777777" w:rsidR="0087088A" w:rsidRPr="00424C86" w:rsidRDefault="00D10090" w:rsidP="00424C86">
            <w:sdt>
              <w:sdtPr>
                <w:id w:val="132836526"/>
                <w:placeholder>
                  <w:docPart w:val="9F1B606915A04DA2829E0B6F27A6FB8D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Action It</w:t>
                </w:r>
                <w:r w:rsidR="00F85275">
                  <w:t>e</w:t>
                </w:r>
                <w:r w:rsidR="00835CA2">
                  <w:t>ms</w:t>
                </w:r>
              </w:sdtContent>
            </w:sdt>
          </w:p>
        </w:tc>
        <w:tc>
          <w:tcPr>
            <w:tcW w:w="1404" w:type="pct"/>
          </w:tcPr>
          <w:p w14:paraId="4F004641" w14:textId="77777777" w:rsidR="0087088A" w:rsidRPr="00424C86" w:rsidRDefault="00D10090" w:rsidP="00424C86">
            <w:sdt>
              <w:sdtPr>
                <w:id w:val="-119918706"/>
                <w:placeholder>
                  <w:docPart w:val="6E83DB0563994A2193A7E5AF0F83D4BF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Owner(s)</w:t>
                </w:r>
              </w:sdtContent>
            </w:sdt>
          </w:p>
        </w:tc>
        <w:tc>
          <w:tcPr>
            <w:tcW w:w="921" w:type="pct"/>
          </w:tcPr>
          <w:p w14:paraId="58940D78" w14:textId="77777777" w:rsidR="0087088A" w:rsidRPr="00424C86" w:rsidRDefault="00D10090" w:rsidP="00424C86">
            <w:sdt>
              <w:sdtPr>
                <w:id w:val="-848566013"/>
                <w:placeholder>
                  <w:docPart w:val="1F09D08DBDE84082BE13DB5A6DC15C12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Deadline</w:t>
                </w:r>
              </w:sdtContent>
            </w:sdt>
          </w:p>
        </w:tc>
        <w:tc>
          <w:tcPr>
            <w:tcW w:w="1579" w:type="pct"/>
          </w:tcPr>
          <w:p w14:paraId="42D596FA" w14:textId="77777777" w:rsidR="0087088A" w:rsidRPr="00424C86" w:rsidRDefault="00D10090" w:rsidP="00424C86">
            <w:sdt>
              <w:sdtPr>
                <w:id w:val="2046561962"/>
                <w:placeholder>
                  <w:docPart w:val="029A43C4244A4685BF6AC038FA108C8B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Status</w:t>
                </w:r>
              </w:sdtContent>
            </w:sdt>
          </w:p>
        </w:tc>
      </w:tr>
      <w:tr w:rsidR="0087088A" w:rsidRPr="00424C86" w14:paraId="7950B2B1" w14:textId="77777777" w:rsidTr="000E3FBF">
        <w:trPr>
          <w:trHeight w:val="288"/>
        </w:trPr>
        <w:tc>
          <w:tcPr>
            <w:tcW w:w="1096" w:type="pct"/>
          </w:tcPr>
          <w:p w14:paraId="04D57C91" w14:textId="77777777" w:rsidR="0087088A" w:rsidRPr="00424C86" w:rsidRDefault="00CA4B1A" w:rsidP="00424C86">
            <w:r>
              <w:t xml:space="preserve">       Scheduling</w:t>
            </w:r>
          </w:p>
        </w:tc>
        <w:tc>
          <w:tcPr>
            <w:tcW w:w="1404" w:type="pct"/>
          </w:tcPr>
          <w:p w14:paraId="0D1872E3" w14:textId="77777777" w:rsidR="0087088A" w:rsidRPr="00424C86" w:rsidRDefault="00CA4B1A" w:rsidP="00424C86">
            <w:r>
              <w:t xml:space="preserve">              Gordon</w:t>
            </w:r>
          </w:p>
        </w:tc>
        <w:tc>
          <w:tcPr>
            <w:tcW w:w="921" w:type="pct"/>
          </w:tcPr>
          <w:p w14:paraId="7DFC2862" w14:textId="1ECCD60E" w:rsidR="0087088A" w:rsidRPr="00424C86" w:rsidRDefault="00CA4B1A" w:rsidP="00424C86">
            <w:r>
              <w:t xml:space="preserve">       </w:t>
            </w:r>
            <w:r w:rsidR="006A0370">
              <w:t>19</w:t>
            </w:r>
            <w:r w:rsidR="006A0370" w:rsidRPr="006A0370">
              <w:rPr>
                <w:vertAlign w:val="superscript"/>
              </w:rPr>
              <w:t>th</w:t>
            </w:r>
            <w:r>
              <w:t xml:space="preserve"> Sep</w:t>
            </w:r>
          </w:p>
        </w:tc>
        <w:tc>
          <w:tcPr>
            <w:tcW w:w="1579" w:type="pct"/>
          </w:tcPr>
          <w:p w14:paraId="4DA6211A" w14:textId="77777777" w:rsidR="0087088A" w:rsidRPr="00424C86" w:rsidRDefault="00CA4B1A" w:rsidP="00424C86">
            <w:r>
              <w:t xml:space="preserve">                 Complete</w:t>
            </w:r>
          </w:p>
        </w:tc>
      </w:tr>
      <w:tr w:rsidR="0087088A" w:rsidRPr="00424C86" w14:paraId="4D7ACCB5" w14:textId="77777777" w:rsidTr="000E3FBF">
        <w:trPr>
          <w:trHeight w:val="288"/>
        </w:trPr>
        <w:tc>
          <w:tcPr>
            <w:tcW w:w="1096" w:type="pct"/>
          </w:tcPr>
          <w:p w14:paraId="27E41EBF" w14:textId="77777777" w:rsidR="0087088A" w:rsidRPr="00424C86" w:rsidRDefault="00CA4B1A" w:rsidP="00424C86">
            <w:r>
              <w:t xml:space="preserve">       </w:t>
            </w:r>
            <w:r w:rsidR="00A122AB">
              <w:t>Assign Roles</w:t>
            </w:r>
          </w:p>
        </w:tc>
        <w:tc>
          <w:tcPr>
            <w:tcW w:w="1404" w:type="pct"/>
          </w:tcPr>
          <w:p w14:paraId="757C5555" w14:textId="77777777" w:rsidR="0087088A" w:rsidRPr="00424C86" w:rsidRDefault="00CA4B1A" w:rsidP="00424C86">
            <w:r>
              <w:t xml:space="preserve">              </w:t>
            </w:r>
            <w:r w:rsidR="00A122AB">
              <w:t>Gordon</w:t>
            </w:r>
          </w:p>
        </w:tc>
        <w:tc>
          <w:tcPr>
            <w:tcW w:w="921" w:type="pct"/>
          </w:tcPr>
          <w:p w14:paraId="3DE296D0" w14:textId="3579DE07" w:rsidR="0087088A" w:rsidRPr="00424C86" w:rsidRDefault="00CA4B1A" w:rsidP="00424C86">
            <w:r>
              <w:t xml:space="preserve">       </w:t>
            </w:r>
            <w:r w:rsidR="006A0370">
              <w:t>19</w:t>
            </w:r>
            <w:r w:rsidR="006A0370" w:rsidRPr="006A0370">
              <w:rPr>
                <w:vertAlign w:val="superscript"/>
              </w:rPr>
              <w:t>th</w:t>
            </w:r>
            <w:r w:rsidR="00A122AB">
              <w:t xml:space="preserve"> </w:t>
            </w:r>
            <w:r>
              <w:t>Sep</w:t>
            </w:r>
          </w:p>
        </w:tc>
        <w:tc>
          <w:tcPr>
            <w:tcW w:w="1579" w:type="pct"/>
          </w:tcPr>
          <w:p w14:paraId="38C089FF" w14:textId="77777777" w:rsidR="0087088A" w:rsidRPr="00424C86" w:rsidRDefault="00CA4B1A" w:rsidP="00424C86">
            <w:r>
              <w:t xml:space="preserve">                 Complete</w:t>
            </w:r>
          </w:p>
        </w:tc>
      </w:tr>
      <w:tr w:rsidR="00CA4B1A" w:rsidRPr="00424C86" w14:paraId="49089B0C" w14:textId="77777777" w:rsidTr="000E3FBF">
        <w:trPr>
          <w:trHeight w:val="288"/>
        </w:trPr>
        <w:tc>
          <w:tcPr>
            <w:tcW w:w="1096" w:type="pct"/>
          </w:tcPr>
          <w:p w14:paraId="7B0C2A1F" w14:textId="09832A3C" w:rsidR="00CA4B1A" w:rsidRDefault="00A122AB" w:rsidP="00424C86">
            <w:r>
              <w:t xml:space="preserve">       </w:t>
            </w:r>
            <w:r w:rsidR="0060544B">
              <w:t>Metrics</w:t>
            </w:r>
          </w:p>
        </w:tc>
        <w:tc>
          <w:tcPr>
            <w:tcW w:w="1404" w:type="pct"/>
          </w:tcPr>
          <w:p w14:paraId="1CB8D675" w14:textId="77777777" w:rsidR="00CA4B1A" w:rsidRDefault="00A122AB" w:rsidP="00424C86">
            <w:r>
              <w:t xml:space="preserve">              Brian</w:t>
            </w:r>
          </w:p>
        </w:tc>
        <w:tc>
          <w:tcPr>
            <w:tcW w:w="921" w:type="pct"/>
          </w:tcPr>
          <w:p w14:paraId="7A080F42" w14:textId="15409007" w:rsidR="00CA4B1A" w:rsidRDefault="00A122AB" w:rsidP="00424C86">
            <w:r>
              <w:t xml:space="preserve">       </w:t>
            </w:r>
            <w:r w:rsidR="006A0370">
              <w:t>19</w:t>
            </w:r>
            <w:r w:rsidR="006A0370" w:rsidRPr="006A0370">
              <w:rPr>
                <w:vertAlign w:val="superscript"/>
              </w:rPr>
              <w:t>th</w:t>
            </w:r>
            <w:r>
              <w:t xml:space="preserve"> Sep                       </w:t>
            </w:r>
          </w:p>
        </w:tc>
        <w:tc>
          <w:tcPr>
            <w:tcW w:w="1579" w:type="pct"/>
          </w:tcPr>
          <w:p w14:paraId="223E3F21" w14:textId="2A191EB7" w:rsidR="00CA4B1A" w:rsidRDefault="00A122AB" w:rsidP="00424C86">
            <w:r>
              <w:t xml:space="preserve">                 </w:t>
            </w:r>
            <w:r w:rsidR="0060544B">
              <w:t>Complete</w:t>
            </w:r>
          </w:p>
        </w:tc>
      </w:tr>
      <w:tr w:rsidR="0087088A" w:rsidRPr="00424C86" w14:paraId="596C7FF8" w14:textId="77777777" w:rsidTr="000E3FBF">
        <w:trPr>
          <w:trHeight w:val="288"/>
        </w:trPr>
        <w:tc>
          <w:tcPr>
            <w:tcW w:w="1096" w:type="pct"/>
          </w:tcPr>
          <w:p w14:paraId="6A30EED4" w14:textId="77777777" w:rsidR="0087088A" w:rsidRPr="00424C86" w:rsidRDefault="00A122AB" w:rsidP="00424C86">
            <w:r>
              <w:t xml:space="preserve">       Database</w:t>
            </w:r>
          </w:p>
        </w:tc>
        <w:tc>
          <w:tcPr>
            <w:tcW w:w="1404" w:type="pct"/>
          </w:tcPr>
          <w:p w14:paraId="72472230" w14:textId="0CF4426E" w:rsidR="0087088A" w:rsidRPr="00424C86" w:rsidRDefault="0060544B" w:rsidP="00424C86">
            <w:r>
              <w:t xml:space="preserve">              Brian</w:t>
            </w:r>
          </w:p>
        </w:tc>
        <w:tc>
          <w:tcPr>
            <w:tcW w:w="921" w:type="pct"/>
          </w:tcPr>
          <w:p w14:paraId="2DF79036" w14:textId="2C08876C" w:rsidR="0087088A" w:rsidRPr="00424C86" w:rsidRDefault="0060544B" w:rsidP="00424C86">
            <w:r>
              <w:t xml:space="preserve">       </w:t>
            </w:r>
            <w:r w:rsidR="006A0370">
              <w:t>24</w:t>
            </w:r>
            <w:r w:rsidR="006A0370" w:rsidRPr="006A0370">
              <w:rPr>
                <w:vertAlign w:val="superscript"/>
              </w:rPr>
              <w:t>th</w:t>
            </w:r>
            <w:r>
              <w:t xml:space="preserve"> Sep</w:t>
            </w:r>
          </w:p>
        </w:tc>
        <w:tc>
          <w:tcPr>
            <w:tcW w:w="1579" w:type="pct"/>
          </w:tcPr>
          <w:p w14:paraId="0D643C5D" w14:textId="5D52EB45" w:rsidR="0087088A" w:rsidRPr="00424C86" w:rsidRDefault="0060544B" w:rsidP="00424C86">
            <w:r>
              <w:t xml:space="preserve">                 In Progress</w:t>
            </w:r>
          </w:p>
        </w:tc>
      </w:tr>
      <w:tr w:rsidR="0087088A" w:rsidRPr="00424C86" w14:paraId="7C155209" w14:textId="77777777" w:rsidTr="000E3FBF">
        <w:trPr>
          <w:trHeight w:val="288"/>
        </w:trPr>
        <w:tc>
          <w:tcPr>
            <w:tcW w:w="1096" w:type="pct"/>
          </w:tcPr>
          <w:p w14:paraId="3276322C" w14:textId="3F7892C1" w:rsidR="0087088A" w:rsidRPr="00424C86" w:rsidRDefault="009541A8" w:rsidP="00424C86">
            <w:r>
              <w:t xml:space="preserve">       Login</w:t>
            </w:r>
          </w:p>
        </w:tc>
        <w:tc>
          <w:tcPr>
            <w:tcW w:w="1404" w:type="pct"/>
          </w:tcPr>
          <w:p w14:paraId="7B6F9D18" w14:textId="6E77E8AB" w:rsidR="0087088A" w:rsidRPr="00424C86" w:rsidRDefault="009541A8" w:rsidP="00424C86">
            <w:r>
              <w:t xml:space="preserve">              Rou Hui, Amey</w:t>
            </w:r>
          </w:p>
        </w:tc>
        <w:tc>
          <w:tcPr>
            <w:tcW w:w="921" w:type="pct"/>
          </w:tcPr>
          <w:p w14:paraId="03EA9D21" w14:textId="79850B08" w:rsidR="0087088A" w:rsidRPr="00424C86" w:rsidRDefault="009541A8" w:rsidP="00424C86">
            <w:r>
              <w:t xml:space="preserve">       </w:t>
            </w:r>
            <w:r w:rsidR="006A0370">
              <w:t>26</w:t>
            </w:r>
            <w:r w:rsidR="006A0370" w:rsidRPr="006A0370">
              <w:rPr>
                <w:vertAlign w:val="superscript"/>
              </w:rPr>
              <w:t>th</w:t>
            </w:r>
            <w:r>
              <w:t xml:space="preserve"> Sep</w:t>
            </w:r>
          </w:p>
        </w:tc>
        <w:tc>
          <w:tcPr>
            <w:tcW w:w="1579" w:type="pct"/>
          </w:tcPr>
          <w:p w14:paraId="5A9AB4C2" w14:textId="27A2F870" w:rsidR="0087088A" w:rsidRPr="00424C86" w:rsidRDefault="009541A8" w:rsidP="00424C86">
            <w:r>
              <w:t xml:space="preserve">                 In Progress</w:t>
            </w:r>
          </w:p>
        </w:tc>
      </w:tr>
      <w:tr w:rsidR="006D6101" w:rsidRPr="00424C86" w14:paraId="109D1F0C" w14:textId="77777777" w:rsidTr="000E3FBF">
        <w:trPr>
          <w:trHeight w:val="288"/>
        </w:trPr>
        <w:tc>
          <w:tcPr>
            <w:tcW w:w="1096" w:type="pct"/>
          </w:tcPr>
          <w:p w14:paraId="58F9221F" w14:textId="77777777" w:rsidR="006D6101" w:rsidRPr="00424C86" w:rsidRDefault="006D6101" w:rsidP="00424C86"/>
        </w:tc>
        <w:tc>
          <w:tcPr>
            <w:tcW w:w="1404" w:type="pct"/>
          </w:tcPr>
          <w:p w14:paraId="689EED08" w14:textId="77777777" w:rsidR="006D6101" w:rsidRPr="00424C86" w:rsidRDefault="006D6101" w:rsidP="00424C86"/>
        </w:tc>
        <w:tc>
          <w:tcPr>
            <w:tcW w:w="921" w:type="pct"/>
          </w:tcPr>
          <w:p w14:paraId="33F829B8" w14:textId="77777777" w:rsidR="006D6101" w:rsidRPr="00424C86" w:rsidRDefault="006D6101" w:rsidP="00424C86"/>
        </w:tc>
        <w:tc>
          <w:tcPr>
            <w:tcW w:w="1579" w:type="pct"/>
          </w:tcPr>
          <w:p w14:paraId="52653B34" w14:textId="77777777" w:rsidR="006D6101" w:rsidRPr="00424C86" w:rsidRDefault="006D6101" w:rsidP="00424C86"/>
        </w:tc>
      </w:tr>
    </w:tbl>
    <w:p w14:paraId="76BCCB13" w14:textId="77777777" w:rsidR="00CA4B1A" w:rsidRDefault="00CA4B1A" w:rsidP="00CA4B1A">
      <w:pPr>
        <w:rPr>
          <w:rFonts w:cs="Arial"/>
          <w:szCs w:val="24"/>
        </w:rPr>
      </w:pPr>
      <w:r w:rsidRPr="000262D1">
        <w:rPr>
          <w:rFonts w:cs="Arial"/>
          <w:szCs w:val="24"/>
        </w:rPr>
        <w:t>The meeting was adjourned at 3 pm. These minutes will be circulated and adopted if there are no amendments reported in the next three days.</w:t>
      </w:r>
    </w:p>
    <w:p w14:paraId="43C78F30" w14:textId="77777777" w:rsidR="000262D1" w:rsidRDefault="000262D1" w:rsidP="00CA4B1A">
      <w:pPr>
        <w:rPr>
          <w:rFonts w:cs="Arial"/>
          <w:szCs w:val="24"/>
        </w:rPr>
      </w:pPr>
    </w:p>
    <w:p w14:paraId="59CD04DE" w14:textId="77777777" w:rsidR="000262D1" w:rsidRPr="000262D1" w:rsidRDefault="000262D1" w:rsidP="000262D1">
      <w:pPr>
        <w:rPr>
          <w:rFonts w:eastAsia="SimSun" w:cs="Arial"/>
          <w:kern w:val="0"/>
          <w:szCs w:val="24"/>
        </w:rPr>
      </w:pPr>
      <w:r w:rsidRPr="000262D1">
        <w:rPr>
          <w:rFonts w:cs="Arial"/>
          <w:szCs w:val="24"/>
        </w:rPr>
        <w:t>Prepared by,</w:t>
      </w:r>
    </w:p>
    <w:p w14:paraId="2940B016" w14:textId="77777777" w:rsidR="000262D1" w:rsidRPr="000262D1" w:rsidRDefault="000262D1" w:rsidP="000262D1">
      <w:pPr>
        <w:rPr>
          <w:rFonts w:cs="Arial"/>
          <w:szCs w:val="24"/>
        </w:rPr>
      </w:pPr>
      <w:r>
        <w:rPr>
          <w:rFonts w:cs="Arial"/>
          <w:szCs w:val="24"/>
        </w:rPr>
        <w:t>Lee Rou Hui</w:t>
      </w:r>
    </w:p>
    <w:p w14:paraId="31B00400" w14:textId="77777777" w:rsidR="000262D1" w:rsidRPr="000262D1" w:rsidRDefault="000262D1" w:rsidP="000262D1">
      <w:pPr>
        <w:rPr>
          <w:rFonts w:cs="Arial"/>
          <w:szCs w:val="24"/>
        </w:rPr>
      </w:pPr>
    </w:p>
    <w:p w14:paraId="48963CD5" w14:textId="77777777" w:rsidR="000262D1" w:rsidRPr="000262D1" w:rsidRDefault="000262D1" w:rsidP="000262D1">
      <w:pPr>
        <w:rPr>
          <w:rFonts w:cs="Arial"/>
          <w:szCs w:val="24"/>
        </w:rPr>
      </w:pPr>
      <w:r w:rsidRPr="000262D1">
        <w:rPr>
          <w:rFonts w:cs="Arial"/>
          <w:szCs w:val="24"/>
        </w:rPr>
        <w:t>Vetted and edited by,</w:t>
      </w:r>
    </w:p>
    <w:p w14:paraId="46A88022" w14:textId="77777777" w:rsidR="000262D1" w:rsidRPr="000262D1" w:rsidRDefault="000262D1" w:rsidP="00CA4B1A">
      <w:pPr>
        <w:rPr>
          <w:rFonts w:eastAsia="SimSun" w:cs="Arial"/>
          <w:kern w:val="0"/>
          <w:szCs w:val="24"/>
        </w:rPr>
      </w:pPr>
      <w:r>
        <w:rPr>
          <w:rFonts w:eastAsia="SimSun" w:cs="Arial"/>
          <w:kern w:val="0"/>
          <w:szCs w:val="24"/>
        </w:rPr>
        <w:t>Gordon</w:t>
      </w:r>
    </w:p>
    <w:p w14:paraId="49488080" w14:textId="77777777" w:rsidR="00A66B18" w:rsidRPr="00A6783B" w:rsidRDefault="00A66B18" w:rsidP="000E3FBF"/>
    <w:sectPr w:rsidR="00A66B18" w:rsidRPr="00A6783B" w:rsidSect="00C2798A">
      <w:headerReference w:type="default" r:id="rId10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E75CB0" w14:textId="77777777" w:rsidR="00D10090" w:rsidRDefault="00D10090" w:rsidP="00A66B18">
      <w:pPr>
        <w:spacing w:before="0" w:after="0"/>
      </w:pPr>
      <w:r>
        <w:separator/>
      </w:r>
    </w:p>
  </w:endnote>
  <w:endnote w:type="continuationSeparator" w:id="0">
    <w:p w14:paraId="467FEDFF" w14:textId="77777777" w:rsidR="00D10090" w:rsidRDefault="00D10090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F71301" w14:textId="77777777" w:rsidR="00D10090" w:rsidRDefault="00D10090" w:rsidP="00A66B18">
      <w:pPr>
        <w:spacing w:before="0" w:after="0"/>
      </w:pPr>
      <w:r>
        <w:separator/>
      </w:r>
    </w:p>
  </w:footnote>
  <w:footnote w:type="continuationSeparator" w:id="0">
    <w:p w14:paraId="175FEF39" w14:textId="77777777" w:rsidR="00D10090" w:rsidRDefault="00D10090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DB23BA" w14:textId="77777777" w:rsidR="00A66B18" w:rsidRDefault="00A66B18">
    <w:pPr>
      <w:pStyle w:val="Header"/>
    </w:pPr>
    <w:r w:rsidRPr="0041428F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1EC1A0C" wp14:editId="19B01C9F">
              <wp:simplePos x="0" y="0"/>
              <wp:positionH relativeFrom="page">
                <wp:align>center</wp:align>
              </wp:positionH>
              <wp:positionV relativeFrom="paragraph">
                <wp:posOffset>-457200</wp:posOffset>
              </wp:positionV>
              <wp:extent cx="8247888" cy="3026664"/>
              <wp:effectExtent l="0" t="0" r="1270" b="2540"/>
              <wp:wrapNone/>
              <wp:docPr id="19" name="Graphic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7888" cy="3026664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859711C" id="Graphic 17" o:spid="_x0000_s1026" style="position:absolute;margin-left:0;margin-top:-36pt;width:649.45pt;height:238.3pt;z-index:-251657216;mso-position-horizontal:center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">
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F4168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9522AD"/>
    <w:multiLevelType w:val="multilevel"/>
    <w:tmpl w:val="F2FE7F5A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ListNumber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B1A"/>
    <w:rsid w:val="00007033"/>
    <w:rsid w:val="000262D1"/>
    <w:rsid w:val="00083BAA"/>
    <w:rsid w:val="000C0F71"/>
    <w:rsid w:val="000E3FBF"/>
    <w:rsid w:val="0010680C"/>
    <w:rsid w:val="00133C8A"/>
    <w:rsid w:val="001766D6"/>
    <w:rsid w:val="001D0A89"/>
    <w:rsid w:val="001E2320"/>
    <w:rsid w:val="00214E28"/>
    <w:rsid w:val="00352B81"/>
    <w:rsid w:val="003941C9"/>
    <w:rsid w:val="003A0150"/>
    <w:rsid w:val="003B1A29"/>
    <w:rsid w:val="003C5711"/>
    <w:rsid w:val="003E24DF"/>
    <w:rsid w:val="0041428F"/>
    <w:rsid w:val="00424C86"/>
    <w:rsid w:val="0048461A"/>
    <w:rsid w:val="004A1274"/>
    <w:rsid w:val="004A2B0D"/>
    <w:rsid w:val="005C2210"/>
    <w:rsid w:val="0060544B"/>
    <w:rsid w:val="00615018"/>
    <w:rsid w:val="0062123A"/>
    <w:rsid w:val="00646E75"/>
    <w:rsid w:val="006A0370"/>
    <w:rsid w:val="006D6101"/>
    <w:rsid w:val="006F6F10"/>
    <w:rsid w:val="00783E79"/>
    <w:rsid w:val="007B5AE8"/>
    <w:rsid w:val="007D4CEB"/>
    <w:rsid w:val="007E6992"/>
    <w:rsid w:val="007E7141"/>
    <w:rsid w:val="007E7F36"/>
    <w:rsid w:val="007F5192"/>
    <w:rsid w:val="00835CA2"/>
    <w:rsid w:val="00862033"/>
    <w:rsid w:val="00867824"/>
    <w:rsid w:val="0087088A"/>
    <w:rsid w:val="009541A8"/>
    <w:rsid w:val="009A3ECE"/>
    <w:rsid w:val="009D6E13"/>
    <w:rsid w:val="00A122AB"/>
    <w:rsid w:val="00A65ECE"/>
    <w:rsid w:val="00A66B18"/>
    <w:rsid w:val="00A6783B"/>
    <w:rsid w:val="00A96CF8"/>
    <w:rsid w:val="00AE1388"/>
    <w:rsid w:val="00AF3982"/>
    <w:rsid w:val="00B03A75"/>
    <w:rsid w:val="00B15800"/>
    <w:rsid w:val="00B2499C"/>
    <w:rsid w:val="00B50294"/>
    <w:rsid w:val="00B57D6E"/>
    <w:rsid w:val="00BC24B5"/>
    <w:rsid w:val="00C2798A"/>
    <w:rsid w:val="00C454A4"/>
    <w:rsid w:val="00C541F7"/>
    <w:rsid w:val="00C6535F"/>
    <w:rsid w:val="00C701F7"/>
    <w:rsid w:val="00C70786"/>
    <w:rsid w:val="00CA4B1A"/>
    <w:rsid w:val="00D10090"/>
    <w:rsid w:val="00D41084"/>
    <w:rsid w:val="00D46235"/>
    <w:rsid w:val="00D50AA8"/>
    <w:rsid w:val="00D66593"/>
    <w:rsid w:val="00DE6DA2"/>
    <w:rsid w:val="00DF2D30"/>
    <w:rsid w:val="00E21240"/>
    <w:rsid w:val="00E55D74"/>
    <w:rsid w:val="00E61EEC"/>
    <w:rsid w:val="00E6540C"/>
    <w:rsid w:val="00E81E2A"/>
    <w:rsid w:val="00EA6A6F"/>
    <w:rsid w:val="00EB7785"/>
    <w:rsid w:val="00EC37E4"/>
    <w:rsid w:val="00EE0952"/>
    <w:rsid w:val="00F85275"/>
    <w:rsid w:val="00FD78D8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3C9B76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35CA2"/>
    <w:rPr>
      <w:rFonts w:eastAsiaTheme="minorHAnsi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qFormat/>
    <w:rsid w:val="00424C86"/>
    <w:pPr>
      <w:spacing w:before="1080" w:after="240"/>
      <w:outlineLvl w:val="0"/>
    </w:pPr>
    <w:rPr>
      <w:rFonts w:asciiTheme="majorHAnsi" w:hAnsiTheme="majorHAnsi"/>
      <w:b/>
      <w:color w:val="17406D" w:themeColor="text2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C2798A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424C86"/>
    <w:rPr>
      <w:rFonts w:asciiTheme="majorHAnsi" w:eastAsiaTheme="minorHAnsi" w:hAnsiTheme="majorHAnsi"/>
      <w:b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TableNormal"/>
    <w:uiPriority w:val="99"/>
    <w:rsid w:val="003941C9"/>
    <w:pPr>
      <w:spacing w:after="120"/>
    </w:pPr>
    <w:tblPr>
      <w:tblCellMar>
        <w:left w:w="0" w:type="dxa"/>
        <w:right w:w="115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color w:val="17406D" w:themeColor="text2"/>
        <w:sz w:val="26"/>
      </w:rPr>
      <w:tblPr/>
      <w:tcPr>
        <w:tcBorders>
          <w:top w:val="single" w:sz="18" w:space="0" w:color="17406D" w:themeColor="text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835CA2"/>
    <w:rPr>
      <w:rFonts w:asciiTheme="majorHAnsi" w:eastAsiaTheme="majorEastAsia" w:hAnsiTheme="majorHAnsi" w:cstheme="majorBidi"/>
      <w:b/>
      <w:color w:val="17406D" w:themeColor="text2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Normal"/>
    <w:qFormat/>
    <w:rsid w:val="007E6992"/>
    <w:pPr>
      <w:spacing w:after="0"/>
    </w:pPr>
    <w:rPr>
      <w:color w:val="FFFFFF" w:themeColor="background1"/>
    </w:rPr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Normal"/>
    <w:semiHidden/>
    <w:qFormat/>
    <w:rsid w:val="007E7F36"/>
    <w:pPr>
      <w:spacing w:before="120" w:after="0"/>
    </w:pPr>
    <w:rPr>
      <w:b/>
    </w:rPr>
  </w:style>
  <w:style w:type="paragraph" w:styleId="ListNumber">
    <w:name w:val="List Number"/>
    <w:basedOn w:val="Normal"/>
    <w:uiPriority w:val="99"/>
    <w:qFormat/>
    <w:rsid w:val="00424C86"/>
    <w:pPr>
      <w:numPr>
        <w:numId w:val="3"/>
      </w:numPr>
    </w:pPr>
  </w:style>
  <w:style w:type="paragraph" w:styleId="ListNumber2">
    <w:name w:val="List Number 2"/>
    <w:basedOn w:val="Normal"/>
    <w:uiPriority w:val="99"/>
    <w:semiHidden/>
    <w:rsid w:val="00133C8A"/>
    <w:pPr>
      <w:numPr>
        <w:ilvl w:val="1"/>
        <w:numId w:val="3"/>
      </w:numPr>
      <w:spacing w:after="100"/>
      <w:ind w:left="1440"/>
    </w:pPr>
  </w:style>
  <w:style w:type="paragraph" w:styleId="ListParagraph">
    <w:name w:val="List Paragraph"/>
    <w:basedOn w:val="Normal"/>
    <w:uiPriority w:val="34"/>
    <w:semiHidden/>
    <w:rsid w:val="00133C8A"/>
    <w:pPr>
      <w:contextualSpacing/>
    </w:pPr>
  </w:style>
  <w:style w:type="table" w:styleId="PlainTable4">
    <w:name w:val="Plain Table 4"/>
    <w:basedOn w:val="TableNormal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ordon\Downloads\TF4460879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F3ADBEAFE80405E9A6DE0D0559323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07CFA6-647F-4E4D-BA6A-C04137DBCAD2}"/>
      </w:docPartPr>
      <w:docPartBody>
        <w:p w:rsidR="00772AF6" w:rsidRDefault="009B6E81">
          <w:pPr>
            <w:pStyle w:val="1F3ADBEAFE80405E9A6DE0D05593232C"/>
          </w:pPr>
          <w:r>
            <w:t>Meeting minutes</w:t>
          </w:r>
        </w:p>
      </w:docPartBody>
    </w:docPart>
    <w:docPart>
      <w:docPartPr>
        <w:name w:val="05433E98626F4F7C9BBEB74E89938C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F44EE9-0372-4986-832C-B0D5BEA0B283}"/>
      </w:docPartPr>
      <w:docPartBody>
        <w:p w:rsidR="00772AF6" w:rsidRDefault="009B6E81">
          <w:pPr>
            <w:pStyle w:val="05433E98626F4F7C9BBEB74E89938CB6"/>
          </w:pPr>
          <w:r>
            <w:t>Location:</w:t>
          </w:r>
        </w:p>
      </w:docPartBody>
    </w:docPart>
    <w:docPart>
      <w:docPartPr>
        <w:name w:val="2980DDE3FEDA45D98EAD4BFACBD2F0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7D572A-8E94-418A-B47A-5DA0A74E172E}"/>
      </w:docPartPr>
      <w:docPartBody>
        <w:p w:rsidR="00772AF6" w:rsidRDefault="009B6E81">
          <w:pPr>
            <w:pStyle w:val="2980DDE3FEDA45D98EAD4BFACBD2F0F6"/>
          </w:pPr>
          <w:r>
            <w:t>Date:</w:t>
          </w:r>
        </w:p>
      </w:docPartBody>
    </w:docPart>
    <w:docPart>
      <w:docPartPr>
        <w:name w:val="AD1AF0E6B0DD4BC6BD8BB8A0999FBE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EAD02C-F874-4673-8DBF-A08095BF2200}"/>
      </w:docPartPr>
      <w:docPartBody>
        <w:p w:rsidR="00772AF6" w:rsidRDefault="009B6E81">
          <w:pPr>
            <w:pStyle w:val="AD1AF0E6B0DD4BC6BD8BB8A0999FBE93"/>
          </w:pPr>
          <w:r>
            <w:t>Time:</w:t>
          </w:r>
        </w:p>
      </w:docPartBody>
    </w:docPart>
    <w:docPart>
      <w:docPartPr>
        <w:name w:val="A99ED85BABA845E1A1D062CEF20F26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B30AE2-7125-4A38-AD01-95C3F2E3E470}"/>
      </w:docPartPr>
      <w:docPartBody>
        <w:p w:rsidR="00772AF6" w:rsidRDefault="009B6E81">
          <w:pPr>
            <w:pStyle w:val="A99ED85BABA845E1A1D062CEF20F2658"/>
          </w:pPr>
          <w:r w:rsidRPr="007E7F36">
            <w:t>Agenda Items</w:t>
          </w:r>
        </w:p>
      </w:docPartBody>
    </w:docPart>
    <w:docPart>
      <w:docPartPr>
        <w:name w:val="9F1B606915A04DA2829E0B6F27A6FB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2841E2-4BEA-4402-AF34-581E62BBED16}"/>
      </w:docPartPr>
      <w:docPartBody>
        <w:p w:rsidR="00772AF6" w:rsidRDefault="009B6E81">
          <w:pPr>
            <w:pStyle w:val="9F1B606915A04DA2829E0B6F27A6FB8D"/>
          </w:pPr>
          <w:r>
            <w:t>Action Items</w:t>
          </w:r>
        </w:p>
      </w:docPartBody>
    </w:docPart>
    <w:docPart>
      <w:docPartPr>
        <w:name w:val="6E83DB0563994A2193A7E5AF0F83D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698ED0-0A31-45A3-A3F9-6CCBFA86B5CC}"/>
      </w:docPartPr>
      <w:docPartBody>
        <w:p w:rsidR="00772AF6" w:rsidRDefault="009B6E81">
          <w:pPr>
            <w:pStyle w:val="6E83DB0563994A2193A7E5AF0F83D4BF"/>
          </w:pPr>
          <w:r>
            <w:t>Owner(s)</w:t>
          </w:r>
        </w:p>
      </w:docPartBody>
    </w:docPart>
    <w:docPart>
      <w:docPartPr>
        <w:name w:val="1F09D08DBDE84082BE13DB5A6DC15C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6D6C77-F062-4B38-A491-584BAC08C5A7}"/>
      </w:docPartPr>
      <w:docPartBody>
        <w:p w:rsidR="00772AF6" w:rsidRDefault="009B6E81">
          <w:pPr>
            <w:pStyle w:val="1F09D08DBDE84082BE13DB5A6DC15C12"/>
          </w:pPr>
          <w:r>
            <w:t>Deadline</w:t>
          </w:r>
        </w:p>
      </w:docPartBody>
    </w:docPart>
    <w:docPart>
      <w:docPartPr>
        <w:name w:val="029A43C4244A4685BF6AC038FA108C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423D34-77FC-4F98-9D05-B3477F74EB5E}"/>
      </w:docPartPr>
      <w:docPartBody>
        <w:p w:rsidR="00772AF6" w:rsidRDefault="009B6E81">
          <w:pPr>
            <w:pStyle w:val="029A43C4244A4685BF6AC038FA108C8B"/>
          </w:pPr>
          <w:r>
            <w:t>Status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E81"/>
    <w:rsid w:val="00772AF6"/>
    <w:rsid w:val="009B6E81"/>
    <w:rsid w:val="00CD3C91"/>
    <w:rsid w:val="00D9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6091ACF7AE9476CB3A7FEDB2489E426">
    <w:name w:val="26091ACF7AE9476CB3A7FEDB2489E426"/>
  </w:style>
  <w:style w:type="paragraph" w:customStyle="1" w:styleId="1F3ADBEAFE80405E9A6DE0D05593232C">
    <w:name w:val="1F3ADBEAFE80405E9A6DE0D05593232C"/>
  </w:style>
  <w:style w:type="paragraph" w:customStyle="1" w:styleId="05433E98626F4F7C9BBEB74E89938CB6">
    <w:name w:val="05433E98626F4F7C9BBEB74E89938CB6"/>
  </w:style>
  <w:style w:type="paragraph" w:customStyle="1" w:styleId="5D3E593227214FBA818181199A9AFD47">
    <w:name w:val="5D3E593227214FBA818181199A9AFD47"/>
  </w:style>
  <w:style w:type="paragraph" w:customStyle="1" w:styleId="2980DDE3FEDA45D98EAD4BFACBD2F0F6">
    <w:name w:val="2980DDE3FEDA45D98EAD4BFACBD2F0F6"/>
  </w:style>
  <w:style w:type="paragraph" w:customStyle="1" w:styleId="5838DAE43F1E4833BD2ECE1C2C8E1A64">
    <w:name w:val="5838DAE43F1E4833BD2ECE1C2C8E1A64"/>
  </w:style>
  <w:style w:type="paragraph" w:customStyle="1" w:styleId="AD1AF0E6B0DD4BC6BD8BB8A0999FBE93">
    <w:name w:val="AD1AF0E6B0DD4BC6BD8BB8A0999FBE93"/>
  </w:style>
  <w:style w:type="paragraph" w:customStyle="1" w:styleId="A81AA3E707314594A8FCD28461A6CC4B">
    <w:name w:val="A81AA3E707314594A8FCD28461A6CC4B"/>
  </w:style>
  <w:style w:type="paragraph" w:customStyle="1" w:styleId="9B938A0E91C94840B751638D91693840">
    <w:name w:val="9B938A0E91C94840B751638D91693840"/>
  </w:style>
  <w:style w:type="paragraph" w:customStyle="1" w:styleId="44A2980E8BE643D1BC9E5015E851AE91">
    <w:name w:val="44A2980E8BE643D1BC9E5015E851AE91"/>
  </w:style>
  <w:style w:type="paragraph" w:customStyle="1" w:styleId="A99ED85BABA845E1A1D062CEF20F2658">
    <w:name w:val="A99ED85BABA845E1A1D062CEF20F2658"/>
  </w:style>
  <w:style w:type="paragraph" w:customStyle="1" w:styleId="8EE56FCCDE244C11B36B7572BC017451">
    <w:name w:val="8EE56FCCDE244C11B36B7572BC017451"/>
  </w:style>
  <w:style w:type="paragraph" w:customStyle="1" w:styleId="71156E9AA57E4B2395FD168E54966CC7">
    <w:name w:val="71156E9AA57E4B2395FD168E54966CC7"/>
  </w:style>
  <w:style w:type="paragraph" w:customStyle="1" w:styleId="2FF37F260C09437A937DB6D280497BC8">
    <w:name w:val="2FF37F260C09437A937DB6D280497BC8"/>
  </w:style>
  <w:style w:type="paragraph" w:customStyle="1" w:styleId="0CDCE04D211D48A5BF165F6AA57922F3">
    <w:name w:val="0CDCE04D211D48A5BF165F6AA57922F3"/>
  </w:style>
  <w:style w:type="paragraph" w:customStyle="1" w:styleId="9907CA9A8FE947C8AC9CA95E6C45B78E">
    <w:name w:val="9907CA9A8FE947C8AC9CA95E6C45B78E"/>
  </w:style>
  <w:style w:type="paragraph" w:customStyle="1" w:styleId="1752653ED3E14178BF144AE8D17CB693">
    <w:name w:val="1752653ED3E14178BF144AE8D17CB693"/>
  </w:style>
  <w:style w:type="paragraph" w:customStyle="1" w:styleId="9F1B606915A04DA2829E0B6F27A6FB8D">
    <w:name w:val="9F1B606915A04DA2829E0B6F27A6FB8D"/>
  </w:style>
  <w:style w:type="paragraph" w:customStyle="1" w:styleId="6E83DB0563994A2193A7E5AF0F83D4BF">
    <w:name w:val="6E83DB0563994A2193A7E5AF0F83D4BF"/>
  </w:style>
  <w:style w:type="paragraph" w:customStyle="1" w:styleId="1F09D08DBDE84082BE13DB5A6DC15C12">
    <w:name w:val="1F09D08DBDE84082BE13DB5A6DC15C12"/>
  </w:style>
  <w:style w:type="paragraph" w:customStyle="1" w:styleId="029A43C4244A4685BF6AC038FA108C8B">
    <w:name w:val="029A43C4244A4685BF6AC038FA108C8B"/>
  </w:style>
  <w:style w:type="paragraph" w:customStyle="1" w:styleId="7EE4E5CDA0914CCEA381B49CFDF5D795">
    <w:name w:val="7EE4E5CDA0914CCEA381B49CFDF5D795"/>
  </w:style>
  <w:style w:type="paragraph" w:customStyle="1" w:styleId="9E8EC9BF39E146519975300F69148716">
    <w:name w:val="9E8EC9BF39E146519975300F69148716"/>
  </w:style>
  <w:style w:type="paragraph" w:customStyle="1" w:styleId="3CA41C8657EC400AA0746F1E0BF294F1">
    <w:name w:val="3CA41C8657EC400AA0746F1E0BF294F1"/>
  </w:style>
  <w:style w:type="paragraph" w:customStyle="1" w:styleId="8A4F683146694453B76E77AB5E72AF6E">
    <w:name w:val="8A4F683146694453B76E77AB5E72AF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697B8C85-6F04-47D9-B1BE-B0D0A043E8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794167-A4C1-4536-B49E-965A94A705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3391EB3-EF77-4D83-BFD6-BBCB02F922A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TF44608798</Template>
  <TotalTime>0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2019-09-08T06:10:00Z</dcterms:created>
  <dcterms:modified xsi:type="dcterms:W3CDTF">2019-09-20T09:40:00Z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