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2F1FF0" w14:paraId="4CDB2092" w14:textId="77777777">
        <w:trPr>
          <w:trHeight w:val="260"/>
        </w:trPr>
        <w:tc>
          <w:tcPr>
            <w:tcW w:w="936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>
        <w:trPr>
          <w:trHeight w:val="480"/>
        </w:trPr>
        <w:tc>
          <w:tcPr>
            <w:tcW w:w="1717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1DDD725C" w14:textId="4F656721" w:rsidR="002F1FF0" w:rsidRDefault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LKS</w:t>
            </w:r>
            <w:r w:rsidR="00D42A87">
              <w:rPr>
                <w:rFonts w:eastAsia="Libre Franklin"/>
                <w:szCs w:val="24"/>
              </w:rPr>
              <w:t>LIB</w:t>
            </w:r>
            <w:r>
              <w:rPr>
                <w:rFonts w:eastAsia="Libre Franklin"/>
                <w:szCs w:val="24"/>
              </w:rPr>
              <w:t xml:space="preserve"> Study Booth 4.</w:t>
            </w:r>
            <w:r w:rsidR="00D42A87">
              <w:rPr>
                <w:rFonts w:eastAsia="Libre Franklin"/>
                <w:szCs w:val="24"/>
              </w:rPr>
              <w:t>3</w:t>
            </w:r>
          </w:p>
        </w:tc>
      </w:tr>
      <w:tr w:rsidR="002F1FF0" w14:paraId="1B0A9EC2" w14:textId="77777777">
        <w:trPr>
          <w:trHeight w:val="480"/>
        </w:trPr>
        <w:tc>
          <w:tcPr>
            <w:tcW w:w="1717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47D6EB38" w14:textId="5F661C7D" w:rsidR="002F1FF0" w:rsidRDefault="00D4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29</w:t>
            </w:r>
            <w:r w:rsidRPr="00D42A87">
              <w:rPr>
                <w:rFonts w:eastAsia="Libre Franklin"/>
                <w:szCs w:val="24"/>
                <w:vertAlign w:val="superscript"/>
              </w:rPr>
              <w:t>th</w:t>
            </w:r>
            <w:r>
              <w:rPr>
                <w:rFonts w:eastAsia="Libre Franklin"/>
                <w:szCs w:val="24"/>
              </w:rPr>
              <w:t xml:space="preserve"> </w:t>
            </w:r>
            <w:r w:rsidR="00D56E90">
              <w:rPr>
                <w:rFonts w:eastAsia="Libre Franklin"/>
                <w:szCs w:val="24"/>
              </w:rPr>
              <w:t>October</w:t>
            </w:r>
            <w:r>
              <w:rPr>
                <w:rFonts w:eastAsia="Libre Franklin"/>
                <w:szCs w:val="24"/>
              </w:rPr>
              <w:t xml:space="preserve"> 2019</w:t>
            </w:r>
          </w:p>
        </w:tc>
      </w:tr>
      <w:tr w:rsidR="002F1FF0" w14:paraId="2F2E99C7" w14:textId="77777777">
        <w:trPr>
          <w:trHeight w:val="480"/>
        </w:trPr>
        <w:tc>
          <w:tcPr>
            <w:tcW w:w="1717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240D597B" w14:textId="5BDDCA80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12</w:t>
            </w:r>
            <w:r w:rsidR="00D42A87">
              <w:rPr>
                <w:rFonts w:eastAsia="Libre Franklin"/>
                <w:szCs w:val="24"/>
              </w:rPr>
              <w:t>.30</w:t>
            </w:r>
            <w:r>
              <w:rPr>
                <w:rFonts w:eastAsia="Libre Franklin"/>
                <w:szCs w:val="24"/>
              </w:rPr>
              <w:t>pm</w:t>
            </w:r>
          </w:p>
        </w:tc>
      </w:tr>
      <w:tr w:rsidR="002F1FF0" w14:paraId="44E9D34C" w14:textId="77777777">
        <w:trPr>
          <w:trHeight w:val="480"/>
        </w:trPr>
        <w:tc>
          <w:tcPr>
            <w:tcW w:w="1717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33BCD3F2" w14:textId="7143807C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 xml:space="preserve">Prepare for </w:t>
      </w:r>
      <w:r w:rsidR="00D42A87">
        <w:rPr>
          <w:rFonts w:eastAsia="Libre Franklin"/>
          <w:color w:val="000000"/>
          <w:szCs w:val="24"/>
        </w:rPr>
        <w:t xml:space="preserve">week 11’s </w:t>
      </w:r>
      <w:r w:rsidR="00D42A87" w:rsidRPr="00D42A87">
        <w:rPr>
          <w:rFonts w:eastAsia="Libre Franklin"/>
          <w:color w:val="000000"/>
          <w:szCs w:val="24"/>
        </w:rPr>
        <w:t>User Acceptance Test (UAT)</w:t>
      </w:r>
      <w:r w:rsidR="00D42A87">
        <w:rPr>
          <w:rFonts w:eastAsia="Libre Franklin"/>
          <w:color w:val="000000"/>
          <w:szCs w:val="24"/>
        </w:rPr>
        <w:t xml:space="preserve"> </w:t>
      </w:r>
      <w:r>
        <w:rPr>
          <w:rFonts w:eastAsia="Libre Franklin"/>
          <w:color w:val="000000"/>
          <w:szCs w:val="24"/>
        </w:rPr>
        <w:t xml:space="preserve">– </w:t>
      </w:r>
      <w:r w:rsidR="00D42A87">
        <w:rPr>
          <w:rFonts w:eastAsia="Libre Franklin"/>
          <w:color w:val="000000"/>
          <w:szCs w:val="24"/>
        </w:rPr>
        <w:t>Review test cases</w:t>
      </w:r>
    </w:p>
    <w:p w14:paraId="6E1BABCD" w14:textId="77777777" w:rsidR="002F1FF0" w:rsidRDefault="00173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Update the current progress of project.</w:t>
      </w:r>
    </w:p>
    <w:p w14:paraId="369ABCDA" w14:textId="6DF253C5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Deploy to AWS</w:t>
      </w:r>
    </w:p>
    <w:p w14:paraId="694BC7E4" w14:textId="336C5458" w:rsidR="002F1FF0" w:rsidRDefault="00D56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 xml:space="preserve">JSON debugging 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2F1FF0" w14:paraId="627133C0" w14:textId="77777777" w:rsidTr="002F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28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24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56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2F1FF0" w14:paraId="620727C7" w14:textId="77777777" w:rsidTr="002F1FF0">
        <w:trPr>
          <w:trHeight w:val="280"/>
        </w:trPr>
        <w:tc>
          <w:tcPr>
            <w:tcW w:w="2052" w:type="dxa"/>
          </w:tcPr>
          <w:p w14:paraId="539D02E4" w14:textId="77777777" w:rsidR="00D42A87" w:rsidRDefault="00D42A87" w:rsidP="00D4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 xml:space="preserve">Prepare for week 11’s </w:t>
            </w:r>
            <w:r w:rsidRPr="00D42A87">
              <w:rPr>
                <w:rFonts w:eastAsia="Libre Franklin"/>
                <w:color w:val="000000"/>
                <w:szCs w:val="24"/>
              </w:rPr>
              <w:t>User Acceptance Test (UAT)</w:t>
            </w:r>
            <w:r>
              <w:rPr>
                <w:rFonts w:eastAsia="Libre Franklin"/>
                <w:color w:val="000000"/>
                <w:szCs w:val="24"/>
              </w:rPr>
              <w:t xml:space="preserve"> – Review test cases</w:t>
            </w:r>
          </w:p>
          <w:p w14:paraId="2BDB2F48" w14:textId="2CCBBD0E" w:rsidR="002F1FF0" w:rsidRDefault="002F1FF0">
            <w:pPr>
              <w:jc w:val="center"/>
            </w:pPr>
          </w:p>
        </w:tc>
        <w:tc>
          <w:tcPr>
            <w:tcW w:w="2628" w:type="dxa"/>
          </w:tcPr>
          <w:p w14:paraId="12B1B187" w14:textId="375C6ECD" w:rsidR="002F1FF0" w:rsidRDefault="00D42A87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45F44FC0" w14:textId="38203266" w:rsidR="002F1FF0" w:rsidRDefault="00D42A87">
            <w:pPr>
              <w:jc w:val="center"/>
            </w:pPr>
            <w:r>
              <w:t>29</w:t>
            </w:r>
            <w:r w:rsidR="00D56E90" w:rsidRPr="00D56E90">
              <w:rPr>
                <w:vertAlign w:val="superscript"/>
              </w:rPr>
              <w:t>th</w:t>
            </w:r>
            <w:r w:rsidR="00D56E90">
              <w:t xml:space="preserve"> Oct</w:t>
            </w:r>
          </w:p>
        </w:tc>
        <w:tc>
          <w:tcPr>
            <w:tcW w:w="2956" w:type="dxa"/>
          </w:tcPr>
          <w:p w14:paraId="48A44C12" w14:textId="77777777" w:rsidR="002F1FF0" w:rsidRDefault="00173B6A">
            <w:pPr>
              <w:jc w:val="center"/>
            </w:pPr>
            <w:r>
              <w:t>Complete</w:t>
            </w:r>
          </w:p>
        </w:tc>
      </w:tr>
      <w:tr w:rsidR="00D56E90" w14:paraId="2F5F7B8E" w14:textId="77777777" w:rsidTr="002F1FF0">
        <w:trPr>
          <w:trHeight w:val="280"/>
        </w:trPr>
        <w:tc>
          <w:tcPr>
            <w:tcW w:w="2052" w:type="dxa"/>
          </w:tcPr>
          <w:p w14:paraId="36D881DE" w14:textId="77777777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>Update the current progress of project.</w:t>
            </w:r>
          </w:p>
          <w:p w14:paraId="478DE3F2" w14:textId="69F35388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296E8EE9" w14:textId="77777777" w:rsidR="00D56E90" w:rsidRDefault="00D56E90" w:rsidP="00D56E90">
            <w:pPr>
              <w:jc w:val="center"/>
            </w:pPr>
            <w:r>
              <w:lastRenderedPageBreak/>
              <w:t>Everyone</w:t>
            </w:r>
          </w:p>
        </w:tc>
        <w:tc>
          <w:tcPr>
            <w:tcW w:w="1724" w:type="dxa"/>
          </w:tcPr>
          <w:p w14:paraId="116D4BE0" w14:textId="033586E1" w:rsidR="00D56E90" w:rsidRDefault="00D42A87" w:rsidP="00D56E90">
            <w:pPr>
              <w:jc w:val="center"/>
            </w:pPr>
            <w:r>
              <w:t>29</w:t>
            </w:r>
            <w:r w:rsidR="00D56E90" w:rsidRPr="00D56E90">
              <w:rPr>
                <w:vertAlign w:val="superscript"/>
              </w:rPr>
              <w:t>th</w:t>
            </w:r>
            <w:r w:rsidR="00D56E90">
              <w:t xml:space="preserve"> Oct</w:t>
            </w:r>
          </w:p>
        </w:tc>
        <w:tc>
          <w:tcPr>
            <w:tcW w:w="2956" w:type="dxa"/>
          </w:tcPr>
          <w:p w14:paraId="290491F0" w14:textId="77777777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73E70571" w14:textId="77777777" w:rsidTr="002F1FF0">
        <w:trPr>
          <w:trHeight w:val="280"/>
        </w:trPr>
        <w:tc>
          <w:tcPr>
            <w:tcW w:w="2052" w:type="dxa"/>
          </w:tcPr>
          <w:p w14:paraId="52E19466" w14:textId="77777777" w:rsidR="00D56E90" w:rsidRDefault="00D56E90" w:rsidP="00D4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rPr>
                <w:rFonts w:eastAsia="Libre Franklin"/>
                <w:color w:val="000000"/>
                <w:szCs w:val="24"/>
              </w:rPr>
              <w:t>Deploy to AWS</w:t>
            </w:r>
          </w:p>
          <w:p w14:paraId="7D13C87B" w14:textId="7655C132" w:rsidR="00D56E90" w:rsidRDefault="00D56E90" w:rsidP="00D42A87"/>
        </w:tc>
        <w:tc>
          <w:tcPr>
            <w:tcW w:w="2628" w:type="dxa"/>
          </w:tcPr>
          <w:p w14:paraId="7AFF04FA" w14:textId="4139A831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246ED30C" w14:textId="04945A91" w:rsidR="00D56E90" w:rsidRDefault="00D42A87" w:rsidP="00D56E90">
            <w:pPr>
              <w:jc w:val="center"/>
            </w:pPr>
            <w:r>
              <w:t>29</w:t>
            </w:r>
            <w:r w:rsidR="00D56E90" w:rsidRPr="00D56E90">
              <w:rPr>
                <w:vertAlign w:val="superscript"/>
              </w:rPr>
              <w:t>th</w:t>
            </w:r>
            <w:r w:rsidR="00D56E90">
              <w:t xml:space="preserve"> Oct</w:t>
            </w:r>
          </w:p>
        </w:tc>
        <w:tc>
          <w:tcPr>
            <w:tcW w:w="2956" w:type="dxa"/>
          </w:tcPr>
          <w:p w14:paraId="4AA3404F" w14:textId="17C57795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3712740D" w14:textId="77777777" w:rsidTr="002F1FF0">
        <w:trPr>
          <w:trHeight w:val="280"/>
        </w:trPr>
        <w:tc>
          <w:tcPr>
            <w:tcW w:w="2052" w:type="dxa"/>
          </w:tcPr>
          <w:p w14:paraId="5644655C" w14:textId="003232C9" w:rsidR="00D56E90" w:rsidRDefault="00D56E90" w:rsidP="00D4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>JSON</w:t>
            </w:r>
            <w:r w:rsidR="00D42A87">
              <w:rPr>
                <w:rFonts w:eastAsia="Libre Franklin"/>
                <w:color w:val="000000"/>
                <w:szCs w:val="24"/>
              </w:rPr>
              <w:t xml:space="preserve"> </w:t>
            </w:r>
            <w:r>
              <w:rPr>
                <w:rFonts w:eastAsia="Libre Franklin"/>
                <w:color w:val="000000"/>
                <w:szCs w:val="24"/>
              </w:rPr>
              <w:t>debugging</w:t>
            </w:r>
          </w:p>
          <w:p w14:paraId="00C8ABBA" w14:textId="2A3F3797" w:rsidR="00D56E90" w:rsidRDefault="00D56E90" w:rsidP="00D42A87"/>
        </w:tc>
        <w:tc>
          <w:tcPr>
            <w:tcW w:w="2628" w:type="dxa"/>
          </w:tcPr>
          <w:p w14:paraId="2D70B2CC" w14:textId="30B6C446" w:rsidR="00D56E90" w:rsidRDefault="00D56E90" w:rsidP="00D56E90">
            <w:pPr>
              <w:jc w:val="center"/>
            </w:pPr>
            <w:r>
              <w:t>Brian, Gordon</w:t>
            </w:r>
          </w:p>
        </w:tc>
        <w:tc>
          <w:tcPr>
            <w:tcW w:w="1724" w:type="dxa"/>
          </w:tcPr>
          <w:p w14:paraId="578806BD" w14:textId="54BFF7CB" w:rsidR="00D56E90" w:rsidRDefault="00D42A87" w:rsidP="00D56E90">
            <w:pPr>
              <w:jc w:val="center"/>
            </w:pPr>
            <w:r>
              <w:t>29</w:t>
            </w:r>
            <w:r w:rsidR="00D56E90" w:rsidRPr="00D56E90">
              <w:rPr>
                <w:vertAlign w:val="superscript"/>
              </w:rPr>
              <w:t>th</w:t>
            </w:r>
            <w:r w:rsidR="00D56E90">
              <w:t xml:space="preserve"> Oct</w:t>
            </w:r>
          </w:p>
        </w:tc>
        <w:tc>
          <w:tcPr>
            <w:tcW w:w="2956" w:type="dxa"/>
          </w:tcPr>
          <w:p w14:paraId="187762B5" w14:textId="65A1E7EB" w:rsidR="00D56E90" w:rsidRDefault="00D56E90" w:rsidP="00D56E90">
            <w:pPr>
              <w:jc w:val="center"/>
            </w:pPr>
            <w:r>
              <w:t>Complete</w:t>
            </w:r>
          </w:p>
        </w:tc>
      </w:tr>
    </w:tbl>
    <w:p w14:paraId="0966F111" w14:textId="7E158969" w:rsidR="002F1FF0" w:rsidRDefault="00173B6A">
      <w:bookmarkStart w:id="1" w:name="_GoBack"/>
      <w:bookmarkEnd w:id="1"/>
      <w:r>
        <w:t xml:space="preserve">The meeting was adjourned at </w:t>
      </w:r>
      <w:r w:rsidR="00D42A87">
        <w:t>3.30</w:t>
      </w:r>
      <w:r>
        <w:t xml:space="preserve">pm. These minutes will be circulated and adopted if there are no amendments reported in the next three days. </w:t>
      </w:r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0F3A6D9D" w:rsidR="002F1FF0" w:rsidRDefault="00D42A87">
      <w:r>
        <w:t>Ian Liew</w:t>
      </w:r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83E7" w14:textId="77777777" w:rsidR="005D2315" w:rsidRDefault="005D2315">
      <w:pPr>
        <w:spacing w:before="0" w:after="0"/>
      </w:pPr>
      <w:r>
        <w:separator/>
      </w:r>
    </w:p>
  </w:endnote>
  <w:endnote w:type="continuationSeparator" w:id="0">
    <w:p w14:paraId="155D1624" w14:textId="77777777" w:rsidR="005D2315" w:rsidRDefault="005D23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0935" w14:textId="77777777" w:rsidR="005D2315" w:rsidRDefault="005D2315">
      <w:pPr>
        <w:spacing w:before="0" w:after="0"/>
      </w:pPr>
      <w:r>
        <w:separator/>
      </w:r>
    </w:p>
  </w:footnote>
  <w:footnote w:type="continuationSeparator" w:id="0">
    <w:p w14:paraId="3220FE37" w14:textId="77777777" w:rsidR="005D2315" w:rsidRDefault="005D23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B93C0F" id="Group 20" o:spid="_x0000_s1026" style="position:absolute;left:0;text-align:left;margin-left:-1in;margin-top:-36pt;width:649.45pt;height:238.3pt;z-index:251658240;mso-wrap-distance-left:0;mso-wrap-distance-right:0" coordorigin="12220,22666" coordsize="82478,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">
              <v:group id="Group 1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04BC47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0A44277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7C056E0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1BD87FB6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5ED31D0F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F1FF0"/>
    <w:rsid w:val="005D2315"/>
    <w:rsid w:val="0083401C"/>
    <w:rsid w:val="00D42A87"/>
    <w:rsid w:val="00D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Liew</cp:lastModifiedBy>
  <cp:revision>3</cp:revision>
  <dcterms:created xsi:type="dcterms:W3CDTF">2019-10-16T08:49:00Z</dcterms:created>
  <dcterms:modified xsi:type="dcterms:W3CDTF">2019-10-29T09:46:00Z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