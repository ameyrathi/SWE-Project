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224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93"/>
        <w:gridCol w:w="7986"/>
      </w:tblGrid>
      <w:tr w:rsidR="00EC37E4" w:rsidRPr="00C2798A" w14:paraId="0AF04446" w14:textId="77777777" w:rsidTr="009541A8">
        <w:trPr>
          <w:trHeight w:val="279"/>
        </w:trPr>
        <w:tc>
          <w:tcPr>
            <w:tcW w:w="5000" w:type="pct"/>
            <w:gridSpan w:val="2"/>
          </w:tcPr>
          <w:p w14:paraId="24B33B22" w14:textId="6ED179D6" w:rsidR="007E7141" w:rsidRPr="00C2798A" w:rsidRDefault="00CA4B1A" w:rsidP="00C2798A">
            <w:pPr>
              <w:pStyle w:val="Title"/>
            </w:pPr>
            <w:r>
              <w:t>PROJEC</w:t>
            </w:r>
            <w:r w:rsidR="0060544B">
              <w:t xml:space="preserve">T </w:t>
            </w:r>
            <w:r>
              <w:t>MANAGEMENT</w:t>
            </w:r>
            <w:r w:rsidR="007E7141" w:rsidRPr="00C2798A">
              <w:t xml:space="preserve"> </w:t>
            </w:r>
            <w:sdt>
              <w:sdtPr>
                <w:id w:val="1630440582"/>
                <w:placeholder>
                  <w:docPart w:val="1F3ADBEAFE80405E9A6DE0D05593232C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Meeting minutes</w:t>
                </w:r>
              </w:sdtContent>
            </w:sdt>
          </w:p>
        </w:tc>
      </w:tr>
      <w:tr w:rsidR="00EC37E4" w:rsidRPr="00C2798A" w14:paraId="471F7B4A" w14:textId="77777777" w:rsidTr="009541A8">
        <w:trPr>
          <w:trHeight w:val="509"/>
        </w:trPr>
        <w:tc>
          <w:tcPr>
            <w:tcW w:w="917" w:type="pct"/>
          </w:tcPr>
          <w:p w14:paraId="3E77D865" w14:textId="77777777" w:rsidR="007E7141" w:rsidRPr="00C2798A" w:rsidRDefault="00B06656" w:rsidP="00C2798A">
            <w:pPr>
              <w:pStyle w:val="MeetingInfo"/>
            </w:pPr>
            <w:sdt>
              <w:sdtPr>
                <w:id w:val="-1289583197"/>
                <w:placeholder>
                  <w:docPart w:val="05433E98626F4F7C9BBEB74E89938CB6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Location:</w:t>
                </w:r>
              </w:sdtContent>
            </w:sdt>
          </w:p>
        </w:tc>
        <w:tc>
          <w:tcPr>
            <w:tcW w:w="4083" w:type="pct"/>
          </w:tcPr>
          <w:p w14:paraId="16B55F8E" w14:textId="69A6AA14" w:rsidR="007E7141" w:rsidRPr="00C2798A" w:rsidRDefault="00D702C5" w:rsidP="00C2798A">
            <w:pPr>
              <w:pStyle w:val="MeetingInfo"/>
            </w:pPr>
            <w:r>
              <w:t>SOE/SOSS GSR 3-12</w:t>
            </w:r>
            <w:r w:rsidR="00CA4B1A">
              <w:t xml:space="preserve"> </w:t>
            </w:r>
          </w:p>
        </w:tc>
      </w:tr>
      <w:tr w:rsidR="00EC37E4" w:rsidRPr="00C2798A" w14:paraId="016F9A6A" w14:textId="77777777" w:rsidTr="009541A8">
        <w:trPr>
          <w:trHeight w:val="509"/>
        </w:trPr>
        <w:tc>
          <w:tcPr>
            <w:tcW w:w="917" w:type="pct"/>
          </w:tcPr>
          <w:p w14:paraId="1DC9A246" w14:textId="77777777" w:rsidR="007E7141" w:rsidRPr="00C2798A" w:rsidRDefault="00B06656" w:rsidP="00C2798A">
            <w:pPr>
              <w:pStyle w:val="MeetingInfo"/>
            </w:pPr>
            <w:sdt>
              <w:sdtPr>
                <w:id w:val="493453970"/>
                <w:placeholder>
                  <w:docPart w:val="2980DDE3FEDA45D98EAD4BFACBD2F0F6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Date:</w:t>
                </w:r>
              </w:sdtContent>
            </w:sdt>
          </w:p>
        </w:tc>
        <w:tc>
          <w:tcPr>
            <w:tcW w:w="4083" w:type="pct"/>
          </w:tcPr>
          <w:p w14:paraId="5B63097B" w14:textId="0CEDA02B" w:rsidR="007E7141" w:rsidRPr="00C2798A" w:rsidRDefault="00D702C5" w:rsidP="00C2798A">
            <w:pPr>
              <w:pStyle w:val="MeetingInfo"/>
            </w:pPr>
            <w:r>
              <w:t>28</w:t>
            </w:r>
            <w:r w:rsidR="006A0370" w:rsidRPr="006A0370">
              <w:rPr>
                <w:vertAlign w:val="superscript"/>
              </w:rPr>
              <w:t>th</w:t>
            </w:r>
            <w:r w:rsidR="006A0370">
              <w:t xml:space="preserve"> </w:t>
            </w:r>
            <w:r w:rsidR="00CA4B1A">
              <w:t>of September</w:t>
            </w:r>
          </w:p>
        </w:tc>
      </w:tr>
      <w:tr w:rsidR="00EC37E4" w:rsidRPr="00C2798A" w14:paraId="28A39D99" w14:textId="77777777" w:rsidTr="009541A8">
        <w:trPr>
          <w:trHeight w:val="509"/>
        </w:trPr>
        <w:tc>
          <w:tcPr>
            <w:tcW w:w="917" w:type="pct"/>
          </w:tcPr>
          <w:p w14:paraId="3183891C" w14:textId="77777777" w:rsidR="007E7141" w:rsidRPr="00C2798A" w:rsidRDefault="00B06656" w:rsidP="00C2798A">
            <w:pPr>
              <w:pStyle w:val="MeetingInfo"/>
            </w:pPr>
            <w:sdt>
              <w:sdtPr>
                <w:id w:val="784001095"/>
                <w:placeholder>
                  <w:docPart w:val="AD1AF0E6B0DD4BC6BD8BB8A0999FBE93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Time:</w:t>
                </w:r>
              </w:sdtContent>
            </w:sdt>
          </w:p>
        </w:tc>
        <w:tc>
          <w:tcPr>
            <w:tcW w:w="4083" w:type="pct"/>
          </w:tcPr>
          <w:p w14:paraId="1E2FBE48" w14:textId="77777777" w:rsidR="007E7141" w:rsidRPr="00C2798A" w:rsidRDefault="00CA4B1A" w:rsidP="00C2798A">
            <w:pPr>
              <w:pStyle w:val="MeetingInfo"/>
            </w:pPr>
            <w:r>
              <w:t>12pm</w:t>
            </w:r>
          </w:p>
        </w:tc>
      </w:tr>
      <w:tr w:rsidR="00EC37E4" w:rsidRPr="00C2798A" w14:paraId="2D85EC06" w14:textId="77777777" w:rsidTr="009541A8">
        <w:trPr>
          <w:trHeight w:val="509"/>
        </w:trPr>
        <w:tc>
          <w:tcPr>
            <w:tcW w:w="917" w:type="pct"/>
          </w:tcPr>
          <w:p w14:paraId="27E1B2B7" w14:textId="77777777" w:rsidR="007E7141" w:rsidRPr="00C2798A" w:rsidRDefault="00CA4B1A" w:rsidP="00C2798A">
            <w:pPr>
              <w:pStyle w:val="MeetingInfo"/>
            </w:pPr>
            <w:r>
              <w:t>Attendees:</w:t>
            </w:r>
          </w:p>
        </w:tc>
        <w:tc>
          <w:tcPr>
            <w:tcW w:w="4083" w:type="pct"/>
          </w:tcPr>
          <w:p w14:paraId="1891D430" w14:textId="0082965B" w:rsidR="007E7141" w:rsidRPr="00C2798A" w:rsidRDefault="00CA4B1A" w:rsidP="00C2798A">
            <w:pPr>
              <w:pStyle w:val="MeetingInfo"/>
            </w:pPr>
            <w:r w:rsidRPr="0060544B">
              <w:rPr>
                <w:color w:val="auto"/>
              </w:rPr>
              <w:t>Gordon, Rou Hui, Bria</w:t>
            </w:r>
            <w:r w:rsidR="0060544B" w:rsidRPr="0060544B">
              <w:rPr>
                <w:color w:val="auto"/>
              </w:rPr>
              <w:t>n, Amey and Ian</w:t>
            </w:r>
          </w:p>
        </w:tc>
      </w:tr>
    </w:tbl>
    <w:sdt>
      <w:sdtPr>
        <w:id w:val="921066030"/>
        <w:placeholder>
          <w:docPart w:val="A99ED85BABA845E1A1D062CEF20F2658"/>
        </w:placeholder>
        <w:temporary/>
        <w:showingPlcHdr/>
        <w15:appearance w15:val="hidden"/>
      </w:sdtPr>
      <w:sdtEndPr/>
      <w:sdtContent>
        <w:p w14:paraId="05BC7551" w14:textId="77777777" w:rsidR="007E7F36" w:rsidRDefault="007E7F36" w:rsidP="007E7F36">
          <w:pPr>
            <w:pStyle w:val="Heading1"/>
          </w:pPr>
          <w:r w:rsidRPr="007E7F36">
            <w:t>Agenda Items</w:t>
          </w:r>
        </w:p>
      </w:sdtContent>
    </w:sdt>
    <w:p w14:paraId="29ED5911" w14:textId="5F91E5EE" w:rsidR="00133C8A" w:rsidRPr="00424C86" w:rsidRDefault="00D702C5" w:rsidP="00424C86">
      <w:pPr>
        <w:pStyle w:val="ListNumber"/>
      </w:pPr>
      <w:r>
        <w:t>Discuss and agree on rotation of Project Manager and pair programming roles for each milestone</w:t>
      </w:r>
    </w:p>
    <w:p w14:paraId="117E9897" w14:textId="5E70143D" w:rsidR="00133C8A" w:rsidRDefault="00D702C5" w:rsidP="00133C8A">
      <w:pPr>
        <w:pStyle w:val="ListNumber"/>
      </w:pPr>
      <w:r>
        <w:t>Update on current progress of functional requirements and new functionalities</w:t>
      </w:r>
    </w:p>
    <w:p w14:paraId="3990A87B" w14:textId="66566E86" w:rsidR="0060544B" w:rsidRDefault="00D702C5" w:rsidP="00133C8A">
      <w:pPr>
        <w:pStyle w:val="ListNumber"/>
      </w:pPr>
      <w:r>
        <w:t>Test cases and Critical Path</w:t>
      </w:r>
    </w:p>
    <w:p w14:paraId="2AAF8C29" w14:textId="79FA7766" w:rsidR="00D702C5" w:rsidRPr="00133C8A" w:rsidRDefault="00D702C5" w:rsidP="00D702C5">
      <w:pPr>
        <w:pStyle w:val="ListNumber"/>
      </w:pPr>
      <w:r>
        <w:t>Prepare presentation slides for PM Review in Week 7</w:t>
      </w:r>
    </w:p>
    <w:tbl>
      <w:tblPr>
        <w:tblStyle w:val="BlueCurveMinutesTable"/>
        <w:tblW w:w="5000" w:type="pct"/>
        <w:tblLook w:val="0620" w:firstRow="1" w:lastRow="0" w:firstColumn="0" w:lastColumn="0" w:noHBand="1" w:noVBand="1"/>
        <w:tblDescription w:val="Table of action items, owners, deadlines and status"/>
      </w:tblPr>
      <w:tblGrid>
        <w:gridCol w:w="2052"/>
        <w:gridCol w:w="2628"/>
        <w:gridCol w:w="1724"/>
        <w:gridCol w:w="2956"/>
      </w:tblGrid>
      <w:tr w:rsidR="0087088A" w:rsidRPr="00424C86" w14:paraId="170DBB41" w14:textId="77777777" w:rsidTr="000E3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1096" w:type="pct"/>
          </w:tcPr>
          <w:p w14:paraId="40B0858D" w14:textId="77777777" w:rsidR="0087088A" w:rsidRPr="00424C86" w:rsidRDefault="00B06656" w:rsidP="00424C86">
            <w:sdt>
              <w:sdtPr>
                <w:id w:val="132836526"/>
                <w:placeholder>
                  <w:docPart w:val="9F1B606915A04DA2829E0B6F27A6FB8D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Action It</w:t>
                </w:r>
                <w:r w:rsidR="00F85275">
                  <w:t>e</w:t>
                </w:r>
                <w:r w:rsidR="00835CA2">
                  <w:t>ms</w:t>
                </w:r>
              </w:sdtContent>
            </w:sdt>
          </w:p>
        </w:tc>
        <w:tc>
          <w:tcPr>
            <w:tcW w:w="1404" w:type="pct"/>
          </w:tcPr>
          <w:p w14:paraId="4F004641" w14:textId="77777777" w:rsidR="0087088A" w:rsidRPr="00424C86" w:rsidRDefault="00B06656" w:rsidP="00424C86">
            <w:sdt>
              <w:sdtPr>
                <w:id w:val="-119918706"/>
                <w:placeholder>
                  <w:docPart w:val="6E83DB0563994A2193A7E5AF0F83D4BF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Owner(s)</w:t>
                </w:r>
              </w:sdtContent>
            </w:sdt>
          </w:p>
        </w:tc>
        <w:tc>
          <w:tcPr>
            <w:tcW w:w="921" w:type="pct"/>
          </w:tcPr>
          <w:p w14:paraId="58940D78" w14:textId="77777777" w:rsidR="0087088A" w:rsidRPr="00424C86" w:rsidRDefault="00B06656" w:rsidP="00424C86">
            <w:sdt>
              <w:sdtPr>
                <w:id w:val="-848566013"/>
                <w:placeholder>
                  <w:docPart w:val="1F09D08DBDE84082BE13DB5A6DC15C12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Deadline</w:t>
                </w:r>
              </w:sdtContent>
            </w:sdt>
          </w:p>
        </w:tc>
        <w:tc>
          <w:tcPr>
            <w:tcW w:w="1579" w:type="pct"/>
          </w:tcPr>
          <w:p w14:paraId="42D596FA" w14:textId="77777777" w:rsidR="0087088A" w:rsidRPr="00424C86" w:rsidRDefault="00B06656" w:rsidP="00424C86">
            <w:sdt>
              <w:sdtPr>
                <w:id w:val="2046561962"/>
                <w:placeholder>
                  <w:docPart w:val="029A43C4244A4685BF6AC038FA108C8B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Status</w:t>
                </w:r>
              </w:sdtContent>
            </w:sdt>
          </w:p>
        </w:tc>
      </w:tr>
      <w:tr w:rsidR="0087088A" w:rsidRPr="00424C86" w14:paraId="7950B2B1" w14:textId="77777777" w:rsidTr="000E3FBF">
        <w:trPr>
          <w:trHeight w:val="288"/>
        </w:trPr>
        <w:tc>
          <w:tcPr>
            <w:tcW w:w="1096" w:type="pct"/>
          </w:tcPr>
          <w:p w14:paraId="04D57C91" w14:textId="6216AA0B" w:rsidR="0087088A" w:rsidRPr="00424C86" w:rsidRDefault="00CA4B1A" w:rsidP="00424C86">
            <w:r>
              <w:t xml:space="preserve">  </w:t>
            </w:r>
            <w:r w:rsidR="00D702C5">
              <w:t>Assign PM Roles</w:t>
            </w:r>
          </w:p>
        </w:tc>
        <w:tc>
          <w:tcPr>
            <w:tcW w:w="1404" w:type="pct"/>
          </w:tcPr>
          <w:p w14:paraId="0D1872E3" w14:textId="799420B9" w:rsidR="0087088A" w:rsidRPr="00424C86" w:rsidRDefault="00CA4B1A" w:rsidP="00424C86">
            <w:r>
              <w:t xml:space="preserve">              </w:t>
            </w:r>
            <w:r w:rsidR="00D702C5">
              <w:t>Gordon</w:t>
            </w:r>
          </w:p>
        </w:tc>
        <w:tc>
          <w:tcPr>
            <w:tcW w:w="921" w:type="pct"/>
          </w:tcPr>
          <w:p w14:paraId="7DFC2862" w14:textId="440F55D5" w:rsidR="0087088A" w:rsidRPr="00424C86" w:rsidRDefault="00CA4B1A" w:rsidP="00424C86">
            <w:r>
              <w:t xml:space="preserve">       </w:t>
            </w:r>
            <w:r w:rsidR="00D702C5">
              <w:t>28</w:t>
            </w:r>
            <w:r w:rsidR="006A0370" w:rsidRPr="006A0370">
              <w:rPr>
                <w:vertAlign w:val="superscript"/>
              </w:rPr>
              <w:t>th</w:t>
            </w:r>
            <w:r>
              <w:t xml:space="preserve"> Sep</w:t>
            </w:r>
          </w:p>
        </w:tc>
        <w:tc>
          <w:tcPr>
            <w:tcW w:w="1579" w:type="pct"/>
          </w:tcPr>
          <w:p w14:paraId="4DA6211A" w14:textId="77777777" w:rsidR="0087088A" w:rsidRPr="00424C86" w:rsidRDefault="00CA4B1A" w:rsidP="00424C86">
            <w:r>
              <w:t xml:space="preserve">                 Complete</w:t>
            </w:r>
          </w:p>
        </w:tc>
      </w:tr>
      <w:tr w:rsidR="0087088A" w:rsidRPr="00424C86" w14:paraId="4D7ACCB5" w14:textId="77777777" w:rsidTr="000E3FBF">
        <w:trPr>
          <w:trHeight w:val="288"/>
        </w:trPr>
        <w:tc>
          <w:tcPr>
            <w:tcW w:w="1096" w:type="pct"/>
          </w:tcPr>
          <w:p w14:paraId="27E41EBF" w14:textId="541D2DF0" w:rsidR="0087088A" w:rsidRPr="00424C86" w:rsidRDefault="00CA4B1A" w:rsidP="00424C86">
            <w:r>
              <w:t xml:space="preserve">  </w:t>
            </w:r>
            <w:r w:rsidR="00D702C5">
              <w:t>Progress Update</w:t>
            </w:r>
          </w:p>
        </w:tc>
        <w:tc>
          <w:tcPr>
            <w:tcW w:w="1404" w:type="pct"/>
          </w:tcPr>
          <w:p w14:paraId="757C5555" w14:textId="58DFD230" w:rsidR="0087088A" w:rsidRPr="00424C86" w:rsidRDefault="00CA4B1A" w:rsidP="00424C86">
            <w:r>
              <w:t xml:space="preserve">              </w:t>
            </w:r>
            <w:r w:rsidR="00D702C5">
              <w:t>Everyone</w:t>
            </w:r>
          </w:p>
        </w:tc>
        <w:tc>
          <w:tcPr>
            <w:tcW w:w="921" w:type="pct"/>
          </w:tcPr>
          <w:p w14:paraId="3DE296D0" w14:textId="606002C9" w:rsidR="0087088A" w:rsidRPr="00424C86" w:rsidRDefault="00CA4B1A" w:rsidP="00424C86">
            <w:r>
              <w:t xml:space="preserve">       </w:t>
            </w:r>
            <w:r w:rsidR="00D702C5">
              <w:t>28</w:t>
            </w:r>
            <w:r w:rsidR="006A0370" w:rsidRPr="006A0370">
              <w:rPr>
                <w:vertAlign w:val="superscript"/>
              </w:rPr>
              <w:t>th</w:t>
            </w:r>
            <w:r w:rsidR="00A122AB">
              <w:t xml:space="preserve"> </w:t>
            </w:r>
            <w:r>
              <w:t>Sep</w:t>
            </w:r>
          </w:p>
        </w:tc>
        <w:tc>
          <w:tcPr>
            <w:tcW w:w="1579" w:type="pct"/>
          </w:tcPr>
          <w:p w14:paraId="38C089FF" w14:textId="77777777" w:rsidR="0087088A" w:rsidRPr="00424C86" w:rsidRDefault="00CA4B1A" w:rsidP="00424C86">
            <w:r>
              <w:t xml:space="preserve">                 Complete</w:t>
            </w:r>
          </w:p>
        </w:tc>
      </w:tr>
      <w:tr w:rsidR="00CA4B1A" w:rsidRPr="00424C86" w14:paraId="49089B0C" w14:textId="77777777" w:rsidTr="000E3FBF">
        <w:trPr>
          <w:trHeight w:val="288"/>
        </w:trPr>
        <w:tc>
          <w:tcPr>
            <w:tcW w:w="1096" w:type="pct"/>
          </w:tcPr>
          <w:p w14:paraId="7B0C2A1F" w14:textId="2C7E7612" w:rsidR="00CA4B1A" w:rsidRDefault="00A122AB" w:rsidP="00424C86">
            <w:r>
              <w:t xml:space="preserve">     </w:t>
            </w:r>
            <w:r w:rsidR="00D702C5">
              <w:t>Critical Path</w:t>
            </w:r>
          </w:p>
        </w:tc>
        <w:tc>
          <w:tcPr>
            <w:tcW w:w="1404" w:type="pct"/>
          </w:tcPr>
          <w:p w14:paraId="1CB8D675" w14:textId="7B37604C" w:rsidR="00CA4B1A" w:rsidRDefault="00A122AB" w:rsidP="00424C86">
            <w:r>
              <w:t xml:space="preserve">              </w:t>
            </w:r>
            <w:r w:rsidR="00D702C5">
              <w:t>Everyone</w:t>
            </w:r>
          </w:p>
        </w:tc>
        <w:tc>
          <w:tcPr>
            <w:tcW w:w="921" w:type="pct"/>
          </w:tcPr>
          <w:p w14:paraId="7A080F42" w14:textId="5BA54376" w:rsidR="00CA4B1A" w:rsidRDefault="00A122AB" w:rsidP="00424C86">
            <w:r>
              <w:t xml:space="preserve">       </w:t>
            </w:r>
            <w:r w:rsidR="00D702C5">
              <w:t>1</w:t>
            </w:r>
            <w:r w:rsidR="00D702C5" w:rsidRPr="00D702C5">
              <w:rPr>
                <w:vertAlign w:val="superscript"/>
              </w:rPr>
              <w:t>st</w:t>
            </w:r>
            <w:r w:rsidR="00D702C5">
              <w:t xml:space="preserve"> Oct</w:t>
            </w:r>
            <w:r>
              <w:t xml:space="preserve">                       </w:t>
            </w:r>
          </w:p>
        </w:tc>
        <w:tc>
          <w:tcPr>
            <w:tcW w:w="1579" w:type="pct"/>
          </w:tcPr>
          <w:p w14:paraId="223E3F21" w14:textId="0FF4C8AE" w:rsidR="00CA4B1A" w:rsidRDefault="00A122AB" w:rsidP="00424C86">
            <w:r>
              <w:t xml:space="preserve">                 </w:t>
            </w:r>
            <w:r w:rsidR="00D702C5">
              <w:t>In Progress</w:t>
            </w:r>
          </w:p>
        </w:tc>
      </w:tr>
      <w:tr w:rsidR="0087088A" w:rsidRPr="00424C86" w14:paraId="596C7FF8" w14:textId="77777777" w:rsidTr="000E3FBF">
        <w:trPr>
          <w:trHeight w:val="288"/>
        </w:trPr>
        <w:tc>
          <w:tcPr>
            <w:tcW w:w="1096" w:type="pct"/>
          </w:tcPr>
          <w:p w14:paraId="6A30EED4" w14:textId="46606D20" w:rsidR="0087088A" w:rsidRPr="00424C86" w:rsidRDefault="00A122AB" w:rsidP="00424C86">
            <w:r>
              <w:t xml:space="preserve">  </w:t>
            </w:r>
            <w:r w:rsidR="00D702C5">
              <w:t>PM Review Slides</w:t>
            </w:r>
          </w:p>
        </w:tc>
        <w:tc>
          <w:tcPr>
            <w:tcW w:w="1404" w:type="pct"/>
          </w:tcPr>
          <w:p w14:paraId="72472230" w14:textId="18BB923D" w:rsidR="0087088A" w:rsidRPr="00424C86" w:rsidRDefault="0060544B" w:rsidP="00424C86">
            <w:r>
              <w:t xml:space="preserve">              </w:t>
            </w:r>
            <w:r w:rsidR="00D702C5">
              <w:t>Ian</w:t>
            </w:r>
          </w:p>
        </w:tc>
        <w:tc>
          <w:tcPr>
            <w:tcW w:w="921" w:type="pct"/>
          </w:tcPr>
          <w:p w14:paraId="2DF79036" w14:textId="74B8CF47" w:rsidR="0087088A" w:rsidRPr="00424C86" w:rsidRDefault="0060544B" w:rsidP="00424C86">
            <w:r>
              <w:t xml:space="preserve">       </w:t>
            </w:r>
            <w:r w:rsidR="00D702C5">
              <w:t>1</w:t>
            </w:r>
            <w:r w:rsidR="00D702C5" w:rsidRPr="00D702C5">
              <w:rPr>
                <w:vertAlign w:val="superscript"/>
              </w:rPr>
              <w:t>st</w:t>
            </w:r>
            <w:r w:rsidR="00D702C5">
              <w:t xml:space="preserve"> Oct</w:t>
            </w:r>
          </w:p>
        </w:tc>
        <w:tc>
          <w:tcPr>
            <w:tcW w:w="1579" w:type="pct"/>
          </w:tcPr>
          <w:p w14:paraId="0D643C5D" w14:textId="5D52EB45" w:rsidR="0087088A" w:rsidRPr="00424C86" w:rsidRDefault="0060544B" w:rsidP="00424C86">
            <w:r>
              <w:t xml:space="preserve">                 In Progress</w:t>
            </w:r>
          </w:p>
        </w:tc>
      </w:tr>
      <w:tr w:rsidR="006D6101" w:rsidRPr="00424C86" w14:paraId="109D1F0C" w14:textId="77777777" w:rsidTr="000E3FBF">
        <w:trPr>
          <w:trHeight w:val="288"/>
        </w:trPr>
        <w:tc>
          <w:tcPr>
            <w:tcW w:w="1096" w:type="pct"/>
          </w:tcPr>
          <w:p w14:paraId="58F9221F" w14:textId="77777777" w:rsidR="006D6101" w:rsidRPr="00424C86" w:rsidRDefault="006D6101" w:rsidP="00424C86"/>
        </w:tc>
        <w:tc>
          <w:tcPr>
            <w:tcW w:w="1404" w:type="pct"/>
          </w:tcPr>
          <w:p w14:paraId="689EED08" w14:textId="77777777" w:rsidR="006D6101" w:rsidRPr="00424C86" w:rsidRDefault="006D6101" w:rsidP="00424C86"/>
        </w:tc>
        <w:tc>
          <w:tcPr>
            <w:tcW w:w="921" w:type="pct"/>
          </w:tcPr>
          <w:p w14:paraId="33F829B8" w14:textId="77777777" w:rsidR="006D6101" w:rsidRPr="00424C86" w:rsidRDefault="006D6101" w:rsidP="00424C86"/>
        </w:tc>
        <w:tc>
          <w:tcPr>
            <w:tcW w:w="1579" w:type="pct"/>
          </w:tcPr>
          <w:p w14:paraId="52653B34" w14:textId="77777777" w:rsidR="006D6101" w:rsidRPr="00424C86" w:rsidRDefault="006D6101" w:rsidP="00424C86"/>
        </w:tc>
      </w:tr>
    </w:tbl>
    <w:p w14:paraId="76BCCB13" w14:textId="77777777" w:rsidR="00CA4B1A" w:rsidRDefault="00CA4B1A" w:rsidP="00CA4B1A">
      <w:pPr>
        <w:rPr>
          <w:rFonts w:cs="Arial"/>
          <w:szCs w:val="24"/>
        </w:rPr>
      </w:pPr>
      <w:r w:rsidRPr="000262D1">
        <w:rPr>
          <w:rFonts w:cs="Arial"/>
          <w:szCs w:val="24"/>
        </w:rPr>
        <w:t>The meeting was adjourned at 3 pm. These minutes will be circulated and adopted if there are no amendments reported in the next three days.</w:t>
      </w:r>
    </w:p>
    <w:p w14:paraId="43C78F30" w14:textId="77777777" w:rsidR="000262D1" w:rsidRDefault="000262D1" w:rsidP="00CA4B1A">
      <w:pPr>
        <w:rPr>
          <w:rFonts w:cs="Arial"/>
          <w:szCs w:val="24"/>
        </w:rPr>
      </w:pPr>
    </w:p>
    <w:p w14:paraId="59CD04DE" w14:textId="77777777" w:rsidR="000262D1" w:rsidRPr="000262D1" w:rsidRDefault="000262D1" w:rsidP="000262D1">
      <w:pPr>
        <w:rPr>
          <w:rFonts w:eastAsia="SimSun" w:cs="Arial"/>
          <w:kern w:val="0"/>
          <w:szCs w:val="24"/>
        </w:rPr>
      </w:pPr>
      <w:r w:rsidRPr="000262D1">
        <w:rPr>
          <w:rFonts w:cs="Arial"/>
          <w:szCs w:val="24"/>
        </w:rPr>
        <w:t>Prepared by,</w:t>
      </w:r>
    </w:p>
    <w:p w14:paraId="2940B016" w14:textId="40227705" w:rsidR="000262D1" w:rsidRPr="000262D1" w:rsidRDefault="00D702C5" w:rsidP="000262D1">
      <w:pPr>
        <w:rPr>
          <w:rFonts w:cs="Arial"/>
          <w:szCs w:val="24"/>
        </w:rPr>
      </w:pPr>
      <w:r>
        <w:rPr>
          <w:rFonts w:cs="Arial"/>
          <w:szCs w:val="24"/>
        </w:rPr>
        <w:t>Ian Liew</w:t>
      </w:r>
      <w:bookmarkStart w:id="0" w:name="_GoBack"/>
      <w:bookmarkEnd w:id="0"/>
    </w:p>
    <w:p w14:paraId="31B00400" w14:textId="77777777" w:rsidR="000262D1" w:rsidRPr="000262D1" w:rsidRDefault="000262D1" w:rsidP="000262D1">
      <w:pPr>
        <w:rPr>
          <w:rFonts w:cs="Arial"/>
          <w:szCs w:val="24"/>
        </w:rPr>
      </w:pPr>
    </w:p>
    <w:p w14:paraId="48963CD5" w14:textId="77777777" w:rsidR="000262D1" w:rsidRPr="000262D1" w:rsidRDefault="000262D1" w:rsidP="000262D1">
      <w:pPr>
        <w:rPr>
          <w:rFonts w:cs="Arial"/>
          <w:szCs w:val="24"/>
        </w:rPr>
      </w:pPr>
      <w:r w:rsidRPr="000262D1">
        <w:rPr>
          <w:rFonts w:cs="Arial"/>
          <w:szCs w:val="24"/>
        </w:rPr>
        <w:t>Vetted and edited by,</w:t>
      </w:r>
    </w:p>
    <w:p w14:paraId="46A88022" w14:textId="77777777" w:rsidR="000262D1" w:rsidRPr="000262D1" w:rsidRDefault="000262D1" w:rsidP="00CA4B1A">
      <w:pPr>
        <w:rPr>
          <w:rFonts w:eastAsia="SimSun" w:cs="Arial"/>
          <w:kern w:val="0"/>
          <w:szCs w:val="24"/>
        </w:rPr>
      </w:pPr>
      <w:r>
        <w:rPr>
          <w:rFonts w:eastAsia="SimSun" w:cs="Arial"/>
          <w:kern w:val="0"/>
          <w:szCs w:val="24"/>
        </w:rPr>
        <w:t>Gordon</w:t>
      </w:r>
    </w:p>
    <w:p w14:paraId="49488080" w14:textId="77777777" w:rsidR="00A66B18" w:rsidRPr="00A6783B" w:rsidRDefault="00A66B18" w:rsidP="000E3FBF"/>
    <w:sectPr w:rsidR="00A66B18" w:rsidRPr="00A6783B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5AE56" w14:textId="77777777" w:rsidR="00B06656" w:rsidRDefault="00B06656" w:rsidP="00A66B18">
      <w:pPr>
        <w:spacing w:before="0" w:after="0"/>
      </w:pPr>
      <w:r>
        <w:separator/>
      </w:r>
    </w:p>
  </w:endnote>
  <w:endnote w:type="continuationSeparator" w:id="0">
    <w:p w14:paraId="5ABF4490" w14:textId="77777777" w:rsidR="00B06656" w:rsidRDefault="00B06656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15E18" w14:textId="77777777" w:rsidR="00B06656" w:rsidRDefault="00B06656" w:rsidP="00A66B18">
      <w:pPr>
        <w:spacing w:before="0" w:after="0"/>
      </w:pPr>
      <w:r>
        <w:separator/>
      </w:r>
    </w:p>
  </w:footnote>
  <w:footnote w:type="continuationSeparator" w:id="0">
    <w:p w14:paraId="56D73645" w14:textId="77777777" w:rsidR="00B06656" w:rsidRDefault="00B06656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B23BA" w14:textId="77777777" w:rsidR="00A66B18" w:rsidRDefault="00A66B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1EC1A0C" wp14:editId="19B01C9F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859711C" id="Graphic 17" o:spid="_x0000_s1026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B1A"/>
    <w:rsid w:val="00007033"/>
    <w:rsid w:val="000262D1"/>
    <w:rsid w:val="00083BAA"/>
    <w:rsid w:val="000C0F71"/>
    <w:rsid w:val="000E3FBF"/>
    <w:rsid w:val="0010680C"/>
    <w:rsid w:val="00133C8A"/>
    <w:rsid w:val="001766D6"/>
    <w:rsid w:val="001D0A89"/>
    <w:rsid w:val="001E2320"/>
    <w:rsid w:val="00214E28"/>
    <w:rsid w:val="00352B81"/>
    <w:rsid w:val="003941C9"/>
    <w:rsid w:val="003A0150"/>
    <w:rsid w:val="003B1A29"/>
    <w:rsid w:val="003C5711"/>
    <w:rsid w:val="003E24DF"/>
    <w:rsid w:val="0041428F"/>
    <w:rsid w:val="00424C86"/>
    <w:rsid w:val="0048461A"/>
    <w:rsid w:val="004A1274"/>
    <w:rsid w:val="004A2B0D"/>
    <w:rsid w:val="005C2210"/>
    <w:rsid w:val="0060544B"/>
    <w:rsid w:val="00615018"/>
    <w:rsid w:val="0062123A"/>
    <w:rsid w:val="00646E75"/>
    <w:rsid w:val="006A0370"/>
    <w:rsid w:val="006D6101"/>
    <w:rsid w:val="006F6F10"/>
    <w:rsid w:val="00783E79"/>
    <w:rsid w:val="007B5AE8"/>
    <w:rsid w:val="007D4CEB"/>
    <w:rsid w:val="007E6992"/>
    <w:rsid w:val="007E7141"/>
    <w:rsid w:val="007E7F36"/>
    <w:rsid w:val="007F5192"/>
    <w:rsid w:val="00835CA2"/>
    <w:rsid w:val="00862033"/>
    <w:rsid w:val="00867824"/>
    <w:rsid w:val="0087088A"/>
    <w:rsid w:val="009541A8"/>
    <w:rsid w:val="009A3ECE"/>
    <w:rsid w:val="009D6E13"/>
    <w:rsid w:val="00A122AB"/>
    <w:rsid w:val="00A65ECE"/>
    <w:rsid w:val="00A66B18"/>
    <w:rsid w:val="00A6783B"/>
    <w:rsid w:val="00A96CF8"/>
    <w:rsid w:val="00AE1388"/>
    <w:rsid w:val="00AF3982"/>
    <w:rsid w:val="00B03A75"/>
    <w:rsid w:val="00B06656"/>
    <w:rsid w:val="00B15800"/>
    <w:rsid w:val="00B2499C"/>
    <w:rsid w:val="00B50294"/>
    <w:rsid w:val="00B57D6E"/>
    <w:rsid w:val="00BC24B5"/>
    <w:rsid w:val="00C2798A"/>
    <w:rsid w:val="00C454A4"/>
    <w:rsid w:val="00C541F7"/>
    <w:rsid w:val="00C6535F"/>
    <w:rsid w:val="00C701F7"/>
    <w:rsid w:val="00C70786"/>
    <w:rsid w:val="00CA4B1A"/>
    <w:rsid w:val="00D10090"/>
    <w:rsid w:val="00D41084"/>
    <w:rsid w:val="00D46235"/>
    <w:rsid w:val="00D50AA8"/>
    <w:rsid w:val="00D66593"/>
    <w:rsid w:val="00D702C5"/>
    <w:rsid w:val="00DE6DA2"/>
    <w:rsid w:val="00DF2D30"/>
    <w:rsid w:val="00E21240"/>
    <w:rsid w:val="00E55D74"/>
    <w:rsid w:val="00E61EEC"/>
    <w:rsid w:val="00E6540C"/>
    <w:rsid w:val="00E81E2A"/>
    <w:rsid w:val="00EA6A6F"/>
    <w:rsid w:val="00EB7785"/>
    <w:rsid w:val="00EC37E4"/>
    <w:rsid w:val="00EE0952"/>
    <w:rsid w:val="00F85275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C9B7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rdon\Downloads\TF4460879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F3ADBEAFE80405E9A6DE0D055932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7CFA6-647F-4E4D-BA6A-C04137DBCAD2}"/>
      </w:docPartPr>
      <w:docPartBody>
        <w:p w:rsidR="00772AF6" w:rsidRDefault="009B6E81">
          <w:pPr>
            <w:pStyle w:val="1F3ADBEAFE80405E9A6DE0D05593232C"/>
          </w:pPr>
          <w:r>
            <w:t>Meeting minutes</w:t>
          </w:r>
        </w:p>
      </w:docPartBody>
    </w:docPart>
    <w:docPart>
      <w:docPartPr>
        <w:name w:val="05433E98626F4F7C9BBEB74E89938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44EE9-0372-4986-832C-B0D5BEA0B283}"/>
      </w:docPartPr>
      <w:docPartBody>
        <w:p w:rsidR="00772AF6" w:rsidRDefault="009B6E81">
          <w:pPr>
            <w:pStyle w:val="05433E98626F4F7C9BBEB74E89938CB6"/>
          </w:pPr>
          <w:r>
            <w:t>Location:</w:t>
          </w:r>
        </w:p>
      </w:docPartBody>
    </w:docPart>
    <w:docPart>
      <w:docPartPr>
        <w:name w:val="2980DDE3FEDA45D98EAD4BFACBD2F0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D572A-8E94-418A-B47A-5DA0A74E172E}"/>
      </w:docPartPr>
      <w:docPartBody>
        <w:p w:rsidR="00772AF6" w:rsidRDefault="009B6E81">
          <w:pPr>
            <w:pStyle w:val="2980DDE3FEDA45D98EAD4BFACBD2F0F6"/>
          </w:pPr>
          <w:r>
            <w:t>Date:</w:t>
          </w:r>
        </w:p>
      </w:docPartBody>
    </w:docPart>
    <w:docPart>
      <w:docPartPr>
        <w:name w:val="AD1AF0E6B0DD4BC6BD8BB8A0999FB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AD02C-F874-4673-8DBF-A08095BF2200}"/>
      </w:docPartPr>
      <w:docPartBody>
        <w:p w:rsidR="00772AF6" w:rsidRDefault="009B6E81">
          <w:pPr>
            <w:pStyle w:val="AD1AF0E6B0DD4BC6BD8BB8A0999FBE93"/>
          </w:pPr>
          <w:r>
            <w:t>Time:</w:t>
          </w:r>
        </w:p>
      </w:docPartBody>
    </w:docPart>
    <w:docPart>
      <w:docPartPr>
        <w:name w:val="A99ED85BABA845E1A1D062CEF20F26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30AE2-7125-4A38-AD01-95C3F2E3E470}"/>
      </w:docPartPr>
      <w:docPartBody>
        <w:p w:rsidR="00772AF6" w:rsidRDefault="009B6E81">
          <w:pPr>
            <w:pStyle w:val="A99ED85BABA845E1A1D062CEF20F2658"/>
          </w:pPr>
          <w:r w:rsidRPr="007E7F36">
            <w:t>Agenda Items</w:t>
          </w:r>
        </w:p>
      </w:docPartBody>
    </w:docPart>
    <w:docPart>
      <w:docPartPr>
        <w:name w:val="9F1B606915A04DA2829E0B6F27A6F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841E2-4BEA-4402-AF34-581E62BBED16}"/>
      </w:docPartPr>
      <w:docPartBody>
        <w:p w:rsidR="00772AF6" w:rsidRDefault="009B6E81">
          <w:pPr>
            <w:pStyle w:val="9F1B606915A04DA2829E0B6F27A6FB8D"/>
          </w:pPr>
          <w:r>
            <w:t>Action Items</w:t>
          </w:r>
        </w:p>
      </w:docPartBody>
    </w:docPart>
    <w:docPart>
      <w:docPartPr>
        <w:name w:val="6E83DB0563994A2193A7E5AF0F83D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98ED0-0A31-45A3-A3F9-6CCBFA86B5CC}"/>
      </w:docPartPr>
      <w:docPartBody>
        <w:p w:rsidR="00772AF6" w:rsidRDefault="009B6E81">
          <w:pPr>
            <w:pStyle w:val="6E83DB0563994A2193A7E5AF0F83D4BF"/>
          </w:pPr>
          <w:r>
            <w:t>Owner(s)</w:t>
          </w:r>
        </w:p>
      </w:docPartBody>
    </w:docPart>
    <w:docPart>
      <w:docPartPr>
        <w:name w:val="1F09D08DBDE84082BE13DB5A6DC15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D6C77-F062-4B38-A491-584BAC08C5A7}"/>
      </w:docPartPr>
      <w:docPartBody>
        <w:p w:rsidR="00772AF6" w:rsidRDefault="009B6E81">
          <w:pPr>
            <w:pStyle w:val="1F09D08DBDE84082BE13DB5A6DC15C12"/>
          </w:pPr>
          <w:r>
            <w:t>Deadline</w:t>
          </w:r>
        </w:p>
      </w:docPartBody>
    </w:docPart>
    <w:docPart>
      <w:docPartPr>
        <w:name w:val="029A43C4244A4685BF6AC038FA108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23D34-77FC-4F98-9D05-B3477F74EB5E}"/>
      </w:docPartPr>
      <w:docPartBody>
        <w:p w:rsidR="00772AF6" w:rsidRDefault="009B6E81">
          <w:pPr>
            <w:pStyle w:val="029A43C4244A4685BF6AC038FA108C8B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E81"/>
    <w:rsid w:val="00772AF6"/>
    <w:rsid w:val="009B6E81"/>
    <w:rsid w:val="00B547CC"/>
    <w:rsid w:val="00CD3C91"/>
    <w:rsid w:val="00D9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091ACF7AE9476CB3A7FEDB2489E426">
    <w:name w:val="26091ACF7AE9476CB3A7FEDB2489E426"/>
  </w:style>
  <w:style w:type="paragraph" w:customStyle="1" w:styleId="1F3ADBEAFE80405E9A6DE0D05593232C">
    <w:name w:val="1F3ADBEAFE80405E9A6DE0D05593232C"/>
  </w:style>
  <w:style w:type="paragraph" w:customStyle="1" w:styleId="05433E98626F4F7C9BBEB74E89938CB6">
    <w:name w:val="05433E98626F4F7C9BBEB74E89938CB6"/>
  </w:style>
  <w:style w:type="paragraph" w:customStyle="1" w:styleId="5D3E593227214FBA818181199A9AFD47">
    <w:name w:val="5D3E593227214FBA818181199A9AFD47"/>
  </w:style>
  <w:style w:type="paragraph" w:customStyle="1" w:styleId="2980DDE3FEDA45D98EAD4BFACBD2F0F6">
    <w:name w:val="2980DDE3FEDA45D98EAD4BFACBD2F0F6"/>
  </w:style>
  <w:style w:type="paragraph" w:customStyle="1" w:styleId="5838DAE43F1E4833BD2ECE1C2C8E1A64">
    <w:name w:val="5838DAE43F1E4833BD2ECE1C2C8E1A64"/>
  </w:style>
  <w:style w:type="paragraph" w:customStyle="1" w:styleId="AD1AF0E6B0DD4BC6BD8BB8A0999FBE93">
    <w:name w:val="AD1AF0E6B0DD4BC6BD8BB8A0999FBE93"/>
  </w:style>
  <w:style w:type="paragraph" w:customStyle="1" w:styleId="A81AA3E707314594A8FCD28461A6CC4B">
    <w:name w:val="A81AA3E707314594A8FCD28461A6CC4B"/>
  </w:style>
  <w:style w:type="paragraph" w:customStyle="1" w:styleId="9B938A0E91C94840B751638D91693840">
    <w:name w:val="9B938A0E91C94840B751638D91693840"/>
  </w:style>
  <w:style w:type="paragraph" w:customStyle="1" w:styleId="44A2980E8BE643D1BC9E5015E851AE91">
    <w:name w:val="44A2980E8BE643D1BC9E5015E851AE91"/>
  </w:style>
  <w:style w:type="paragraph" w:customStyle="1" w:styleId="A99ED85BABA845E1A1D062CEF20F2658">
    <w:name w:val="A99ED85BABA845E1A1D062CEF20F2658"/>
  </w:style>
  <w:style w:type="paragraph" w:customStyle="1" w:styleId="8EE56FCCDE244C11B36B7572BC017451">
    <w:name w:val="8EE56FCCDE244C11B36B7572BC017451"/>
  </w:style>
  <w:style w:type="paragraph" w:customStyle="1" w:styleId="71156E9AA57E4B2395FD168E54966CC7">
    <w:name w:val="71156E9AA57E4B2395FD168E54966CC7"/>
  </w:style>
  <w:style w:type="paragraph" w:customStyle="1" w:styleId="2FF37F260C09437A937DB6D280497BC8">
    <w:name w:val="2FF37F260C09437A937DB6D280497BC8"/>
  </w:style>
  <w:style w:type="paragraph" w:customStyle="1" w:styleId="0CDCE04D211D48A5BF165F6AA57922F3">
    <w:name w:val="0CDCE04D211D48A5BF165F6AA57922F3"/>
  </w:style>
  <w:style w:type="paragraph" w:customStyle="1" w:styleId="9907CA9A8FE947C8AC9CA95E6C45B78E">
    <w:name w:val="9907CA9A8FE947C8AC9CA95E6C45B78E"/>
  </w:style>
  <w:style w:type="paragraph" w:customStyle="1" w:styleId="1752653ED3E14178BF144AE8D17CB693">
    <w:name w:val="1752653ED3E14178BF144AE8D17CB693"/>
  </w:style>
  <w:style w:type="paragraph" w:customStyle="1" w:styleId="9F1B606915A04DA2829E0B6F27A6FB8D">
    <w:name w:val="9F1B606915A04DA2829E0B6F27A6FB8D"/>
  </w:style>
  <w:style w:type="paragraph" w:customStyle="1" w:styleId="6E83DB0563994A2193A7E5AF0F83D4BF">
    <w:name w:val="6E83DB0563994A2193A7E5AF0F83D4BF"/>
  </w:style>
  <w:style w:type="paragraph" w:customStyle="1" w:styleId="1F09D08DBDE84082BE13DB5A6DC15C12">
    <w:name w:val="1F09D08DBDE84082BE13DB5A6DC15C12"/>
  </w:style>
  <w:style w:type="paragraph" w:customStyle="1" w:styleId="029A43C4244A4685BF6AC038FA108C8B">
    <w:name w:val="029A43C4244A4685BF6AC038FA108C8B"/>
  </w:style>
  <w:style w:type="paragraph" w:customStyle="1" w:styleId="7EE4E5CDA0914CCEA381B49CFDF5D795">
    <w:name w:val="7EE4E5CDA0914CCEA381B49CFDF5D795"/>
  </w:style>
  <w:style w:type="paragraph" w:customStyle="1" w:styleId="9E8EC9BF39E146519975300F69148716">
    <w:name w:val="9E8EC9BF39E146519975300F69148716"/>
  </w:style>
  <w:style w:type="paragraph" w:customStyle="1" w:styleId="3CA41C8657EC400AA0746F1E0BF294F1">
    <w:name w:val="3CA41C8657EC400AA0746F1E0BF294F1"/>
  </w:style>
  <w:style w:type="paragraph" w:customStyle="1" w:styleId="8A4F683146694453B76E77AB5E72AF6E">
    <w:name w:val="8A4F683146694453B76E77AB5E72AF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TF44608798</Template>
  <TotalTime>0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2019-09-08T06:10:00Z</dcterms:created>
  <dcterms:modified xsi:type="dcterms:W3CDTF">2019-09-29T14:29:00Z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