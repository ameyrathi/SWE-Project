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D73C0E" w14:textId="77777777" w:rsidR="002F1FF0" w:rsidRDefault="002F1F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360" w:type="dxa"/>
        <w:tblLayout w:type="fixed"/>
        <w:tblLook w:val="0600" w:firstRow="0" w:lastRow="0" w:firstColumn="0" w:lastColumn="0" w:noHBand="1" w:noVBand="1"/>
      </w:tblPr>
      <w:tblGrid>
        <w:gridCol w:w="1717"/>
        <w:gridCol w:w="7643"/>
      </w:tblGrid>
      <w:tr w:rsidR="002F1FF0" w14:paraId="4CDB2092" w14:textId="77777777">
        <w:trPr>
          <w:trHeight w:val="260"/>
        </w:trPr>
        <w:tc>
          <w:tcPr>
            <w:tcW w:w="9360" w:type="dxa"/>
            <w:gridSpan w:val="2"/>
          </w:tcPr>
          <w:p w14:paraId="1F279711" w14:textId="77777777" w:rsidR="002F1FF0" w:rsidRDefault="00173B6A">
            <w:pPr>
              <w:pStyle w:val="Title"/>
              <w:rPr>
                <w:color w:val="000000"/>
              </w:rPr>
            </w:pPr>
            <w:r>
              <w:rPr>
                <w:color w:val="000000"/>
              </w:rPr>
              <w:t>SPM Meeting minutes</w:t>
            </w:r>
          </w:p>
        </w:tc>
      </w:tr>
      <w:tr w:rsidR="002F1FF0" w14:paraId="5378F8E1" w14:textId="77777777">
        <w:trPr>
          <w:trHeight w:val="480"/>
        </w:trPr>
        <w:tc>
          <w:tcPr>
            <w:tcW w:w="1717" w:type="dxa"/>
          </w:tcPr>
          <w:p w14:paraId="0D7D6020" w14:textId="77777777" w:rsidR="002F1FF0" w:rsidRDefault="00173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eastAsia="Libre Franklin"/>
                <w:szCs w:val="24"/>
              </w:rPr>
            </w:pPr>
            <w:r>
              <w:rPr>
                <w:rFonts w:eastAsia="Libre Franklin"/>
                <w:szCs w:val="24"/>
              </w:rPr>
              <w:t>Location:</w:t>
            </w:r>
          </w:p>
        </w:tc>
        <w:tc>
          <w:tcPr>
            <w:tcW w:w="7643" w:type="dxa"/>
          </w:tcPr>
          <w:p w14:paraId="1DDD725C" w14:textId="7BDB6A8B" w:rsidR="002F1FF0" w:rsidRDefault="00D56E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eastAsia="Libre Franklin"/>
                <w:szCs w:val="24"/>
              </w:rPr>
            </w:pPr>
            <w:r>
              <w:rPr>
                <w:rFonts w:eastAsia="Libre Franklin"/>
                <w:szCs w:val="24"/>
              </w:rPr>
              <w:t>LKS</w:t>
            </w:r>
            <w:r w:rsidR="00D3469C">
              <w:rPr>
                <w:rFonts w:eastAsia="Libre Franklin"/>
                <w:szCs w:val="24"/>
              </w:rPr>
              <w:t xml:space="preserve">LIB Project Room 5-6 </w:t>
            </w:r>
          </w:p>
        </w:tc>
      </w:tr>
      <w:tr w:rsidR="002F1FF0" w14:paraId="1B0A9EC2" w14:textId="77777777">
        <w:trPr>
          <w:trHeight w:val="480"/>
        </w:trPr>
        <w:tc>
          <w:tcPr>
            <w:tcW w:w="1717" w:type="dxa"/>
          </w:tcPr>
          <w:p w14:paraId="62F0B830" w14:textId="77777777" w:rsidR="002F1FF0" w:rsidRDefault="00173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eastAsia="Libre Franklin"/>
                <w:szCs w:val="24"/>
              </w:rPr>
            </w:pPr>
            <w:r>
              <w:rPr>
                <w:rFonts w:eastAsia="Libre Franklin"/>
                <w:szCs w:val="24"/>
              </w:rPr>
              <w:t>Date:</w:t>
            </w:r>
          </w:p>
        </w:tc>
        <w:tc>
          <w:tcPr>
            <w:tcW w:w="7643" w:type="dxa"/>
          </w:tcPr>
          <w:p w14:paraId="47D6EB38" w14:textId="4BD9E093" w:rsidR="002F1FF0" w:rsidRDefault="00D56E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eastAsia="Libre Franklin"/>
                <w:szCs w:val="24"/>
              </w:rPr>
            </w:pPr>
            <w:r>
              <w:rPr>
                <w:rFonts w:eastAsia="Libre Franklin"/>
                <w:szCs w:val="24"/>
              </w:rPr>
              <w:t>1</w:t>
            </w:r>
            <w:r w:rsidR="00D3469C">
              <w:rPr>
                <w:rFonts w:eastAsia="Libre Franklin"/>
                <w:szCs w:val="24"/>
              </w:rPr>
              <w:t>6</w:t>
            </w:r>
            <w:r w:rsidRPr="00D56E90">
              <w:rPr>
                <w:rFonts w:eastAsia="Libre Franklin"/>
                <w:szCs w:val="24"/>
                <w:vertAlign w:val="superscript"/>
              </w:rPr>
              <w:t>th</w:t>
            </w:r>
            <w:r w:rsidR="00173B6A">
              <w:rPr>
                <w:rFonts w:eastAsia="Libre Franklin"/>
                <w:szCs w:val="24"/>
              </w:rPr>
              <w:t xml:space="preserve"> </w:t>
            </w:r>
            <w:r>
              <w:rPr>
                <w:rFonts w:eastAsia="Libre Franklin"/>
                <w:szCs w:val="24"/>
              </w:rPr>
              <w:t>October</w:t>
            </w:r>
          </w:p>
        </w:tc>
      </w:tr>
      <w:tr w:rsidR="002F1FF0" w14:paraId="2F2E99C7" w14:textId="77777777">
        <w:trPr>
          <w:trHeight w:val="480"/>
        </w:trPr>
        <w:tc>
          <w:tcPr>
            <w:tcW w:w="1717" w:type="dxa"/>
          </w:tcPr>
          <w:p w14:paraId="01794309" w14:textId="77777777" w:rsidR="002F1FF0" w:rsidRDefault="00173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eastAsia="Libre Franklin"/>
                <w:szCs w:val="24"/>
              </w:rPr>
            </w:pPr>
            <w:r>
              <w:rPr>
                <w:rFonts w:eastAsia="Libre Franklin"/>
                <w:szCs w:val="24"/>
              </w:rPr>
              <w:t>Time:</w:t>
            </w:r>
          </w:p>
        </w:tc>
        <w:tc>
          <w:tcPr>
            <w:tcW w:w="7643" w:type="dxa"/>
          </w:tcPr>
          <w:p w14:paraId="240D597B" w14:textId="74D258D5" w:rsidR="002F1FF0" w:rsidRDefault="00D346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eastAsia="Libre Franklin"/>
                <w:szCs w:val="24"/>
              </w:rPr>
            </w:pPr>
            <w:r>
              <w:rPr>
                <w:rFonts w:eastAsia="Libre Franklin"/>
                <w:szCs w:val="24"/>
              </w:rPr>
              <w:t>5pm</w:t>
            </w:r>
          </w:p>
        </w:tc>
      </w:tr>
      <w:tr w:rsidR="002F1FF0" w14:paraId="44E9D34C" w14:textId="77777777">
        <w:trPr>
          <w:trHeight w:val="480"/>
        </w:trPr>
        <w:tc>
          <w:tcPr>
            <w:tcW w:w="1717" w:type="dxa"/>
          </w:tcPr>
          <w:p w14:paraId="29CE4152" w14:textId="77777777" w:rsidR="002F1FF0" w:rsidRDefault="00173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eastAsia="Libre Franklin"/>
                <w:szCs w:val="24"/>
              </w:rPr>
            </w:pPr>
            <w:r>
              <w:rPr>
                <w:rFonts w:eastAsia="Libre Franklin"/>
                <w:szCs w:val="24"/>
              </w:rPr>
              <w:t>Facilitator:</w:t>
            </w:r>
          </w:p>
        </w:tc>
        <w:tc>
          <w:tcPr>
            <w:tcW w:w="7643" w:type="dxa"/>
          </w:tcPr>
          <w:p w14:paraId="68ACB6B3" w14:textId="77777777" w:rsidR="002F1FF0" w:rsidRDefault="00173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eastAsia="Libre Franklin"/>
                <w:szCs w:val="24"/>
              </w:rPr>
            </w:pPr>
            <w:r>
              <w:rPr>
                <w:rFonts w:eastAsia="Libre Franklin"/>
                <w:szCs w:val="24"/>
              </w:rPr>
              <w:t>Gordon, Rou Hui, Brian, Amey, Ian</w:t>
            </w:r>
          </w:p>
        </w:tc>
      </w:tr>
    </w:tbl>
    <w:p w14:paraId="595BD9BC" w14:textId="77777777" w:rsidR="002F1FF0" w:rsidRDefault="00173B6A" w:rsidP="00D56E90">
      <w:pPr>
        <w:pStyle w:val="Heading1"/>
      </w:pPr>
      <w:r>
        <w:t>Agenda Items</w:t>
      </w:r>
    </w:p>
    <w:p w14:paraId="0F7442C1" w14:textId="2397AE9D" w:rsidR="00D3469C" w:rsidRPr="00D3469C" w:rsidRDefault="00D3469C" w:rsidP="00D3469C">
      <w:pPr>
        <w:pStyle w:val="ListParagraph"/>
        <w:numPr>
          <w:ilvl w:val="0"/>
          <w:numId w:val="1"/>
        </w:numPr>
        <w:rPr>
          <w:rFonts w:eastAsia="Libre Franklin"/>
          <w:color w:val="000000"/>
          <w:szCs w:val="24"/>
        </w:rPr>
      </w:pPr>
      <w:r w:rsidRPr="00D3469C">
        <w:rPr>
          <w:rFonts w:eastAsia="Libre Franklin"/>
          <w:color w:val="000000"/>
          <w:szCs w:val="24"/>
        </w:rPr>
        <w:t xml:space="preserve">Hand over PM role from </w:t>
      </w:r>
      <w:proofErr w:type="spellStart"/>
      <w:r>
        <w:rPr>
          <w:rFonts w:eastAsia="Libre Franklin"/>
          <w:color w:val="000000"/>
          <w:szCs w:val="24"/>
        </w:rPr>
        <w:t>Amey</w:t>
      </w:r>
      <w:proofErr w:type="spellEnd"/>
      <w:r>
        <w:rPr>
          <w:rFonts w:eastAsia="Libre Franklin"/>
          <w:color w:val="000000"/>
          <w:szCs w:val="24"/>
        </w:rPr>
        <w:t xml:space="preserve"> to Ian</w:t>
      </w:r>
    </w:p>
    <w:p w14:paraId="13105044" w14:textId="3D9D57B9" w:rsidR="00D3469C" w:rsidRDefault="00D3469C" w:rsidP="00D346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Libre Franklin"/>
          <w:color w:val="000000"/>
          <w:szCs w:val="24"/>
        </w:rPr>
        <w:t>Work on feedback given by Rajesh during online review</w:t>
      </w:r>
    </w:p>
    <w:p w14:paraId="694BC7E4" w14:textId="47211B00" w:rsidR="002F1FF0" w:rsidRDefault="00D3469C" w:rsidP="00D346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Libre Franklin"/>
          <w:color w:val="000000"/>
          <w:szCs w:val="24"/>
        </w:rPr>
        <w:t>Iteration 3 planning and work allocation</w:t>
      </w:r>
    </w:p>
    <w:tbl>
      <w:tblPr>
        <w:tblStyle w:val="a0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20" w:firstRow="1" w:lastRow="0" w:firstColumn="0" w:lastColumn="0" w:noHBand="1" w:noVBand="1"/>
      </w:tblPr>
      <w:tblGrid>
        <w:gridCol w:w="2052"/>
        <w:gridCol w:w="2628"/>
        <w:gridCol w:w="1724"/>
        <w:gridCol w:w="2956"/>
      </w:tblGrid>
      <w:tr w:rsidR="002F1FF0" w14:paraId="627133C0" w14:textId="77777777" w:rsidTr="002F1F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2052" w:type="dxa"/>
          </w:tcPr>
          <w:p w14:paraId="1B4067B9" w14:textId="77777777" w:rsidR="002F1FF0" w:rsidRDefault="00173B6A">
            <w:r>
              <w:t>Action Items</w:t>
            </w:r>
          </w:p>
        </w:tc>
        <w:tc>
          <w:tcPr>
            <w:tcW w:w="2628" w:type="dxa"/>
          </w:tcPr>
          <w:p w14:paraId="10D7DB48" w14:textId="77777777" w:rsidR="002F1FF0" w:rsidRDefault="00173B6A">
            <w:r>
              <w:t>Owner(s)</w:t>
            </w:r>
          </w:p>
        </w:tc>
        <w:tc>
          <w:tcPr>
            <w:tcW w:w="1724" w:type="dxa"/>
          </w:tcPr>
          <w:p w14:paraId="4404200A" w14:textId="77777777" w:rsidR="002F1FF0" w:rsidRDefault="00173B6A">
            <w:r>
              <w:t>Deadline</w:t>
            </w:r>
          </w:p>
        </w:tc>
        <w:tc>
          <w:tcPr>
            <w:tcW w:w="2956" w:type="dxa"/>
          </w:tcPr>
          <w:p w14:paraId="6D4DF307" w14:textId="77777777" w:rsidR="002F1FF0" w:rsidRDefault="00173B6A">
            <w:r>
              <w:t>Status</w:t>
            </w:r>
          </w:p>
        </w:tc>
      </w:tr>
      <w:tr w:rsidR="002F1FF0" w14:paraId="620727C7" w14:textId="77777777" w:rsidTr="002F1FF0">
        <w:trPr>
          <w:trHeight w:val="280"/>
        </w:trPr>
        <w:tc>
          <w:tcPr>
            <w:tcW w:w="2052" w:type="dxa"/>
          </w:tcPr>
          <w:p w14:paraId="2BDB2F48" w14:textId="181896C2" w:rsidR="002F1FF0" w:rsidRDefault="00D3469C">
            <w:pPr>
              <w:jc w:val="center"/>
            </w:pPr>
            <w:r w:rsidRPr="00D3469C">
              <w:rPr>
                <w:rFonts w:eastAsia="Libre Franklin"/>
                <w:color w:val="000000"/>
                <w:szCs w:val="24"/>
              </w:rPr>
              <w:t xml:space="preserve">Hand over PM role from </w:t>
            </w:r>
            <w:proofErr w:type="spellStart"/>
            <w:r w:rsidRPr="00D3469C">
              <w:rPr>
                <w:rFonts w:eastAsia="Libre Franklin"/>
                <w:color w:val="000000"/>
                <w:szCs w:val="24"/>
              </w:rPr>
              <w:t>Amey</w:t>
            </w:r>
            <w:proofErr w:type="spellEnd"/>
            <w:r w:rsidRPr="00D3469C">
              <w:rPr>
                <w:rFonts w:eastAsia="Libre Franklin"/>
                <w:color w:val="000000"/>
                <w:szCs w:val="24"/>
              </w:rPr>
              <w:t xml:space="preserve"> to Ian</w:t>
            </w:r>
          </w:p>
        </w:tc>
        <w:tc>
          <w:tcPr>
            <w:tcW w:w="2628" w:type="dxa"/>
          </w:tcPr>
          <w:p w14:paraId="12B1B187" w14:textId="6B52721B" w:rsidR="002F1FF0" w:rsidRDefault="00D56E90">
            <w:pPr>
              <w:jc w:val="center"/>
            </w:pPr>
            <w:r>
              <w:t>Amey, Ian</w:t>
            </w:r>
          </w:p>
        </w:tc>
        <w:tc>
          <w:tcPr>
            <w:tcW w:w="1724" w:type="dxa"/>
          </w:tcPr>
          <w:p w14:paraId="45F44FC0" w14:textId="27EA01DA" w:rsidR="002F1FF0" w:rsidRDefault="00D56E90">
            <w:pPr>
              <w:jc w:val="center"/>
            </w:pPr>
            <w:r>
              <w:t>1</w:t>
            </w:r>
            <w:r w:rsidR="00D3469C">
              <w:t>6</w:t>
            </w:r>
            <w:r w:rsidRPr="00D56E90">
              <w:rPr>
                <w:vertAlign w:val="superscript"/>
              </w:rPr>
              <w:t>th</w:t>
            </w:r>
            <w:r>
              <w:t xml:space="preserve"> Oct</w:t>
            </w:r>
          </w:p>
        </w:tc>
        <w:tc>
          <w:tcPr>
            <w:tcW w:w="2956" w:type="dxa"/>
          </w:tcPr>
          <w:p w14:paraId="48A44C12" w14:textId="77777777" w:rsidR="002F1FF0" w:rsidRDefault="00173B6A">
            <w:pPr>
              <w:jc w:val="center"/>
            </w:pPr>
            <w:r>
              <w:t>Complete</w:t>
            </w:r>
          </w:p>
        </w:tc>
      </w:tr>
      <w:tr w:rsidR="00D56E90" w14:paraId="2F5F7B8E" w14:textId="77777777" w:rsidTr="002F1FF0">
        <w:trPr>
          <w:trHeight w:val="280"/>
        </w:trPr>
        <w:tc>
          <w:tcPr>
            <w:tcW w:w="2052" w:type="dxa"/>
          </w:tcPr>
          <w:p w14:paraId="478DE3F2" w14:textId="2E28B8FE" w:rsidR="00D56E90" w:rsidRDefault="00D3469C" w:rsidP="00D56E90">
            <w:pPr>
              <w:jc w:val="center"/>
            </w:pPr>
            <w:r w:rsidRPr="00D3469C">
              <w:rPr>
                <w:rFonts w:eastAsia="Libre Franklin"/>
                <w:color w:val="000000"/>
                <w:szCs w:val="24"/>
              </w:rPr>
              <w:t>Work on feedback given by Rajesh during online review</w:t>
            </w:r>
          </w:p>
        </w:tc>
        <w:tc>
          <w:tcPr>
            <w:tcW w:w="2628" w:type="dxa"/>
          </w:tcPr>
          <w:p w14:paraId="296E8EE9" w14:textId="77777777" w:rsidR="00D56E90" w:rsidRDefault="00D56E90" w:rsidP="00D56E90">
            <w:pPr>
              <w:jc w:val="center"/>
            </w:pPr>
            <w:r>
              <w:t>Everyone</w:t>
            </w:r>
          </w:p>
        </w:tc>
        <w:tc>
          <w:tcPr>
            <w:tcW w:w="1724" w:type="dxa"/>
          </w:tcPr>
          <w:p w14:paraId="116D4BE0" w14:textId="1C7C64FE" w:rsidR="00D56E90" w:rsidRDefault="00D56E90" w:rsidP="00D56E90">
            <w:pPr>
              <w:jc w:val="center"/>
            </w:pPr>
            <w:r>
              <w:t>1</w:t>
            </w:r>
            <w:r w:rsidR="00D3469C">
              <w:t>6</w:t>
            </w:r>
            <w:r w:rsidRPr="00D56E90">
              <w:rPr>
                <w:vertAlign w:val="superscript"/>
              </w:rPr>
              <w:t>th</w:t>
            </w:r>
            <w:r>
              <w:t xml:space="preserve"> Oct</w:t>
            </w:r>
          </w:p>
        </w:tc>
        <w:tc>
          <w:tcPr>
            <w:tcW w:w="2956" w:type="dxa"/>
          </w:tcPr>
          <w:p w14:paraId="290491F0" w14:textId="77777777" w:rsidR="00D56E90" w:rsidRDefault="00D56E90" w:rsidP="00D56E90">
            <w:pPr>
              <w:jc w:val="center"/>
            </w:pPr>
            <w:r>
              <w:t>Complete</w:t>
            </w:r>
          </w:p>
        </w:tc>
      </w:tr>
      <w:tr w:rsidR="00D56E90" w14:paraId="73E70571" w14:textId="77777777" w:rsidTr="002F1FF0">
        <w:trPr>
          <w:trHeight w:val="280"/>
        </w:trPr>
        <w:tc>
          <w:tcPr>
            <w:tcW w:w="2052" w:type="dxa"/>
          </w:tcPr>
          <w:p w14:paraId="7D13C87B" w14:textId="65AAF569" w:rsidR="00D56E90" w:rsidRDefault="00D3469C" w:rsidP="00D56E90">
            <w:pPr>
              <w:jc w:val="center"/>
            </w:pPr>
            <w:bookmarkStart w:id="0" w:name="_heading=h.gjdgxs" w:colFirst="0" w:colLast="0"/>
            <w:bookmarkEnd w:id="0"/>
            <w:r w:rsidRPr="00D3469C">
              <w:rPr>
                <w:rFonts w:eastAsia="Libre Franklin"/>
                <w:color w:val="000000"/>
                <w:szCs w:val="24"/>
              </w:rPr>
              <w:t>Iteration 3 planning and work allocation</w:t>
            </w:r>
          </w:p>
        </w:tc>
        <w:tc>
          <w:tcPr>
            <w:tcW w:w="2628" w:type="dxa"/>
          </w:tcPr>
          <w:p w14:paraId="7AFF04FA" w14:textId="4139A831" w:rsidR="00D56E90" w:rsidRDefault="00D56E90" w:rsidP="00D56E90">
            <w:pPr>
              <w:jc w:val="center"/>
            </w:pPr>
            <w:r>
              <w:t>Everyone</w:t>
            </w:r>
          </w:p>
        </w:tc>
        <w:tc>
          <w:tcPr>
            <w:tcW w:w="1724" w:type="dxa"/>
          </w:tcPr>
          <w:p w14:paraId="246ED30C" w14:textId="09A85DE2" w:rsidR="00D56E90" w:rsidRDefault="00D56E90" w:rsidP="00D56E90">
            <w:pPr>
              <w:jc w:val="center"/>
            </w:pPr>
            <w:r>
              <w:t>1</w:t>
            </w:r>
            <w:r w:rsidR="00D3469C">
              <w:t>6</w:t>
            </w:r>
            <w:r w:rsidRPr="00D56E90">
              <w:rPr>
                <w:vertAlign w:val="superscript"/>
              </w:rPr>
              <w:t>th</w:t>
            </w:r>
            <w:r>
              <w:t xml:space="preserve"> Oct</w:t>
            </w:r>
          </w:p>
        </w:tc>
        <w:tc>
          <w:tcPr>
            <w:tcW w:w="2956" w:type="dxa"/>
          </w:tcPr>
          <w:p w14:paraId="4AA3404F" w14:textId="17C57795" w:rsidR="00D56E90" w:rsidRDefault="00D56E90" w:rsidP="00D56E90">
            <w:pPr>
              <w:jc w:val="center"/>
            </w:pPr>
            <w:r>
              <w:t>Complete</w:t>
            </w:r>
          </w:p>
        </w:tc>
      </w:tr>
    </w:tbl>
    <w:p w14:paraId="0966F111" w14:textId="6568D022" w:rsidR="002F1FF0" w:rsidRDefault="00173B6A">
      <w:r>
        <w:lastRenderedPageBreak/>
        <w:t xml:space="preserve">The meeting was adjourned at </w:t>
      </w:r>
      <w:r w:rsidR="00D65E43">
        <w:t>6</w:t>
      </w:r>
      <w:r>
        <w:t xml:space="preserve">pm. These minutes will be circulated and adopted if there are no amendments reported in the next three days. </w:t>
      </w:r>
      <w:bookmarkStart w:id="1" w:name="_GoBack"/>
      <w:bookmarkEnd w:id="1"/>
    </w:p>
    <w:p w14:paraId="4D3AD03F" w14:textId="77777777" w:rsidR="002F1FF0" w:rsidRDefault="002F1FF0"/>
    <w:p w14:paraId="6453EE21" w14:textId="77777777" w:rsidR="002F1FF0" w:rsidRDefault="00173B6A">
      <w:r>
        <w:t>Prepared by,</w:t>
      </w:r>
    </w:p>
    <w:p w14:paraId="02E361C0" w14:textId="1E8BCC84" w:rsidR="002F1FF0" w:rsidRDefault="00D3469C">
      <w:r>
        <w:t>Ian Liew</w:t>
      </w:r>
    </w:p>
    <w:sectPr w:rsidR="002F1FF0">
      <w:headerReference w:type="default" r:id="rId8"/>
      <w:pgSz w:w="12240" w:h="15840"/>
      <w:pgMar w:top="720" w:right="1440" w:bottom="72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F1D94F" w14:textId="77777777" w:rsidR="006C65C5" w:rsidRDefault="006C65C5">
      <w:pPr>
        <w:spacing w:before="0" w:after="0"/>
      </w:pPr>
      <w:r>
        <w:separator/>
      </w:r>
    </w:p>
  </w:endnote>
  <w:endnote w:type="continuationSeparator" w:id="0">
    <w:p w14:paraId="7BB08106" w14:textId="77777777" w:rsidR="006C65C5" w:rsidRDefault="006C65C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re Franklin">
    <w:altName w:val="Calibri"/>
    <w:charset w:val="00"/>
    <w:family w:val="auto"/>
    <w:pitch w:val="default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re Franklin Medium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72D562" w14:textId="77777777" w:rsidR="006C65C5" w:rsidRDefault="006C65C5">
      <w:pPr>
        <w:spacing w:before="0" w:after="0"/>
      </w:pPr>
      <w:r>
        <w:separator/>
      </w:r>
    </w:p>
  </w:footnote>
  <w:footnote w:type="continuationSeparator" w:id="0">
    <w:p w14:paraId="0E4D8567" w14:textId="77777777" w:rsidR="006C65C5" w:rsidRDefault="006C65C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387257" w14:textId="77777777" w:rsidR="002F1FF0" w:rsidRDefault="00173B6A">
    <w:pPr>
      <w:pBdr>
        <w:top w:val="nil"/>
        <w:left w:val="nil"/>
        <w:bottom w:val="nil"/>
        <w:right w:val="nil"/>
        <w:between w:val="nil"/>
      </w:pBdr>
      <w:spacing w:after="0"/>
      <w:jc w:val="right"/>
      <w:rPr>
        <w:rFonts w:eastAsia="Libre Franklin"/>
        <w:color w:val="000000"/>
        <w:szCs w:val="24"/>
      </w:rPr>
    </w:pPr>
    <w:r>
      <w:rPr>
        <w:noProof/>
      </w:rPr>
      <mc:AlternateContent>
        <mc:Choice Requires="wpg">
          <w:drawing>
            <wp:anchor distT="0" distB="0" distL="0" distR="0" simplePos="0" relativeHeight="251658240" behindDoc="0" locked="0" layoutInCell="1" hidden="0" allowOverlap="1" wp14:anchorId="20B93C0F" wp14:editId="7D41CC69">
              <wp:simplePos x="0" y="0"/>
              <wp:positionH relativeFrom="column">
                <wp:posOffset>-914399</wp:posOffset>
              </wp:positionH>
              <wp:positionV relativeFrom="paragraph">
                <wp:posOffset>-457199</wp:posOffset>
              </wp:positionV>
              <wp:extent cx="8247888" cy="3026664"/>
              <wp:effectExtent l="0" t="0" r="0" b="0"/>
              <wp:wrapSquare wrapText="bothSides" distT="0" distB="0" distL="0" distR="0"/>
              <wp:docPr id="20" name="Group 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7888" cy="3026664"/>
                        <a:chOff x="1222056" y="2266668"/>
                        <a:chExt cx="8247888" cy="3026664"/>
                      </a:xfrm>
                    </wpg:grpSpPr>
                    <wpg:grpSp>
                      <wpg:cNvPr id="1" name="Group 1"/>
                      <wpg:cNvGrpSpPr/>
                      <wpg:grpSpPr>
                        <a:xfrm>
                          <a:off x="1222056" y="2266668"/>
                          <a:ext cx="8247888" cy="3026664"/>
                          <a:chOff x="-7144" y="-7144"/>
                          <a:chExt cx="6005513" cy="192405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-7144" y="-7144"/>
                            <a:ext cx="6005500" cy="1924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04BC47D" w14:textId="77777777" w:rsidR="002F1FF0" w:rsidRDefault="002F1FF0">
                              <w:pPr>
                                <w:spacing w:before="0" w:after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Freeform 3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6675" h="1762125" extrusionOk="0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0A44277" w14:textId="77777777" w:rsidR="002F1FF0" w:rsidRDefault="002F1FF0">
                              <w:pPr>
                                <w:spacing w:before="0" w:after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Freeform 4"/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0750" h="1924050" extrusionOk="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C056E0D" w14:textId="77777777" w:rsidR="002F1FF0" w:rsidRDefault="002F1FF0">
                              <w:pPr>
                                <w:spacing w:before="0" w:after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" name="Freeform 5"/>
                        <wps:cNvSpPr/>
                        <wps:spPr>
                          <a:xfrm>
                            <a:off x="-7144" y="-7144"/>
                            <a:ext cx="6000750" cy="904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0750" h="904875" extrusionOk="0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1"/>
                              </a:gs>
                              <a:gs pos="100000">
                                <a:srgbClr val="418AD8"/>
                              </a:gs>
                            </a:gsLst>
                            <a:lin ang="0" scaled="0"/>
                          </a:gradFill>
                          <a:ln>
                            <a:noFill/>
                          </a:ln>
                        </wps:spPr>
                        <wps:txbx>
                          <w:txbxContent>
                            <w:p w14:paraId="1BD87FB6" w14:textId="77777777" w:rsidR="002F1FF0" w:rsidRDefault="002F1FF0">
                              <w:pPr>
                                <w:spacing w:before="0" w:after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" name="Freeform 6"/>
                        <wps:cNvSpPr/>
                        <wps:spPr>
                          <a:xfrm>
                            <a:off x="3176111" y="924401"/>
                            <a:ext cx="2819400" cy="828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9400" h="828675" extrusionOk="0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rgbClr val="0075A2"/>
                              </a:gs>
                            </a:gsLst>
                            <a:lin ang="0" scaled="0"/>
                          </a:gradFill>
                          <a:ln>
                            <a:noFill/>
                          </a:ln>
                        </wps:spPr>
                        <wps:txbx>
                          <w:txbxContent>
                            <w:p w14:paraId="5ED31D0F" w14:textId="77777777" w:rsidR="002F1FF0" w:rsidRDefault="002F1FF0">
                              <w:pPr>
                                <w:spacing w:before="0" w:after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20B93C0F" id="Group 20" o:spid="_x0000_s1026" style="position:absolute;left:0;text-align:left;margin-left:-1in;margin-top:-36pt;width:649.45pt;height:238.3pt;z-index:251658240;mso-wrap-distance-left:0;mso-wrap-distance-right:0" coordorigin="12220,22666" coordsize="82478,302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">
              <v:group id="Group 1" o:spid="_x0000_s1027" style="position:absolute;left:12220;top:22666;width:82479;height:30267" coordorigin="-71,-71" coordsize="60055,19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rect id="Rectangle 2" o:spid="_x0000_s1028" style="position:absolute;left:-71;top:-71;width:60054;height:19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<v:textbox inset="2.53958mm,2.53958mm,2.53958mm,2.53958mm">
                    <w:txbxContent>
                      <w:p w14:paraId="604BC47D" w14:textId="77777777" w:rsidR="002F1FF0" w:rsidRDefault="002F1FF0">
                        <w:pPr>
                          <w:spacing w:before="0" w:after="0"/>
                          <w:textDirection w:val="btLr"/>
                        </w:pPr>
                      </w:p>
                    </w:txbxContent>
                  </v:textbox>
                </v:rect>
                <v:shape id="Freeform 3" o:spid="_x0000_s1029" style="position:absolute;left:21216;top:-71;width:38767;height:17620;visibility:visible;mso-wrap-style:square;v-text-anchor:middle" coordsize="3876675,176212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" adj="-11796480,,5400" path="m3869531,1359694v,,-489585,474345,-1509712,384810c1339691,1654969,936784,1180624,7144,1287304l7144,7144r3862387,l3869531,1359694xe" fillcolor="#009dd9 [3205]" stroked="f">
                  <v:stroke joinstyle="miter"/>
                  <v:formulas/>
                  <v:path arrowok="t" o:extrusionok="f" o:connecttype="custom" textboxrect="0,0,3876675,1762125"/>
                  <v:textbox inset="2.53958mm,2.53958mm,2.53958mm,2.53958mm">
                    <w:txbxContent>
                      <w:p w14:paraId="70A44277" w14:textId="77777777" w:rsidR="002F1FF0" w:rsidRDefault="002F1FF0">
                        <w:pPr>
                          <w:spacing w:before="0" w:after="0"/>
                          <w:textDirection w:val="btLr"/>
                        </w:pPr>
                      </w:p>
                    </w:txbxContent>
                  </v:textbox>
                </v:shape>
                <v:shape id="Freeform 4" o:spid="_x0000_s1030" style="position:absolute;left:-71;top:-71;width:60007;height:19240;visibility:visible;mso-wrap-style:square;v-text-anchor:middle" coordsize="6000750,19240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" adj="-11796480,,5400" path="m7144,1699736v,,1403032,618173,2927032,-215265c4459129,651986,5998369,893921,5998369,893921r,-886777l7144,7144r,1692592xe" fillcolor="#17406d [3204]" stroked="f">
                  <v:stroke joinstyle="miter"/>
                  <v:formulas/>
                  <v:path arrowok="t" o:extrusionok="f" o:connecttype="custom" textboxrect="0,0,6000750,1924050"/>
                  <v:textbox inset="2.53958mm,2.53958mm,2.53958mm,2.53958mm">
                    <w:txbxContent>
                      <w:p w14:paraId="7C056E0D" w14:textId="77777777" w:rsidR="002F1FF0" w:rsidRDefault="002F1FF0">
                        <w:pPr>
                          <w:spacing w:before="0" w:after="0"/>
                          <w:textDirection w:val="btLr"/>
                        </w:pPr>
                      </w:p>
                    </w:txbxContent>
                  </v:textbox>
                </v:shape>
                <v:shape id="Freeform 5" o:spid="_x0000_s1031" style="position:absolute;left:-71;top:-71;width:60007;height:9048;visibility:visible;mso-wrap-style:square;v-text-anchor:middle" coordsize="6000750,9048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" adj="-11796480,,5400" path="m7144,7144r,606742c647224,1034891,2136934,964406,3546634,574834,4882039,205264,5998369,893921,5998369,893921r,-886777l7144,7144xe" fillcolor="#17406d [3204]" stroked="f">
                  <v:fill color2="#418ad8" angle="90" focus="100%" type="gradient">
                    <o:fill v:ext="view" type="gradientUnscaled"/>
                  </v:fill>
                  <v:stroke joinstyle="miter"/>
                  <v:formulas/>
                  <v:path arrowok="t" o:extrusionok="f" o:connecttype="custom" textboxrect="0,0,6000750,904875"/>
                  <v:textbox inset="2.53958mm,2.53958mm,2.53958mm,2.53958mm">
                    <w:txbxContent>
                      <w:p w14:paraId="1BD87FB6" w14:textId="77777777" w:rsidR="002F1FF0" w:rsidRDefault="002F1FF0">
                        <w:pPr>
                          <w:spacing w:before="0" w:after="0"/>
                          <w:textDirection w:val="btLr"/>
                        </w:pPr>
                      </w:p>
                    </w:txbxContent>
                  </v:textbox>
                </v:shape>
                <v:shape id="Freeform 6" o:spid="_x0000_s1032" style="position:absolute;left:31761;top:9244;width:28194;height:8286;visibility:visible;mso-wrap-style:square;v-text-anchor:middle" coordsize="2819400,8286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" adj="-11796480,,5400" path="m7144,481489c380524,602456,751999,764381,1305401,812959,2325529,902494,2815114,428149,2815114,428149r,-421005c2332196,236696,1376839,568166,7144,481489xe" fillcolor="#009dd9 [3205]" stroked="f">
                  <v:fill color2="#0075a2" angle="90" focus="100%" type="gradient">
                    <o:fill v:ext="view" type="gradientUnscaled"/>
                  </v:fill>
                  <v:stroke joinstyle="miter"/>
                  <v:formulas/>
                  <v:path arrowok="t" o:extrusionok="f" o:connecttype="custom" textboxrect="0,0,2819400,828675"/>
                  <v:textbox inset="2.53958mm,2.53958mm,2.53958mm,2.53958mm">
                    <w:txbxContent>
                      <w:p w14:paraId="5ED31D0F" w14:textId="77777777" w:rsidR="002F1FF0" w:rsidRDefault="002F1FF0">
                        <w:pPr>
                          <w:spacing w:before="0" w:after="0"/>
                          <w:textDirection w:val="btLr"/>
                        </w:pPr>
                      </w:p>
                    </w:txbxContent>
                  </v:textbox>
                </v:shape>
              </v:group>
              <w10:wrap type="squar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828D4"/>
    <w:multiLevelType w:val="multilevel"/>
    <w:tmpl w:val="28A48FFA"/>
    <w:lvl w:ilvl="0">
      <w:start w:val="1"/>
      <w:numFmt w:val="decimal"/>
      <w:lvlText w:val="%1."/>
      <w:lvlJc w:val="left"/>
      <w:pPr>
        <w:ind w:left="360" w:hanging="360"/>
      </w:pPr>
      <w:rPr>
        <w:rFonts w:ascii="Libre Franklin" w:eastAsia="Libre Franklin" w:hAnsi="Libre Franklin" w:cs="Libre Franklin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="Libre Franklin" w:eastAsia="Libre Franklin" w:hAnsi="Libre Franklin" w:cs="Libre Franklin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41C738EC"/>
    <w:multiLevelType w:val="multilevel"/>
    <w:tmpl w:val="F43AF384"/>
    <w:lvl w:ilvl="0">
      <w:start w:val="1"/>
      <w:numFmt w:val="decimal"/>
      <w:lvlText w:val="%1."/>
      <w:lvlJc w:val="left"/>
      <w:pPr>
        <w:ind w:left="360" w:hanging="360"/>
      </w:pPr>
      <w:rPr>
        <w:rFonts w:ascii="Libre Franklin" w:eastAsia="Libre Franklin" w:hAnsi="Libre Franklin" w:cs="Libre Franklin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="Libre Franklin" w:eastAsia="Libre Franklin" w:hAnsi="Libre Franklin" w:cs="Libre Franklin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703E51F0"/>
    <w:multiLevelType w:val="multilevel"/>
    <w:tmpl w:val="69A086DE"/>
    <w:lvl w:ilvl="0">
      <w:start w:val="1"/>
      <w:numFmt w:val="decimal"/>
      <w:pStyle w:val="ListNumber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ListNumber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1FF0"/>
    <w:rsid w:val="00173B6A"/>
    <w:rsid w:val="0024420D"/>
    <w:rsid w:val="002F1FF0"/>
    <w:rsid w:val="006C65C5"/>
    <w:rsid w:val="0083401C"/>
    <w:rsid w:val="00D3469C"/>
    <w:rsid w:val="00D56E90"/>
    <w:rsid w:val="00D65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68CE8"/>
  <w15:docId w15:val="{124B4023-C4DE-424D-B04C-7B749F9F6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re Franklin" w:eastAsia="Libre Franklin" w:hAnsi="Libre Franklin" w:cs="Libre Franklin"/>
        <w:sz w:val="24"/>
        <w:szCs w:val="24"/>
        <w:lang w:val="en-US" w:eastAsia="en-US" w:bidi="ar-SA"/>
      </w:rPr>
    </w:rPrDefault>
    <w:pPrDefault>
      <w:pPr>
        <w:spacing w:before="40"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5CA2"/>
    <w:rPr>
      <w:rFonts w:eastAsiaTheme="minorHAnsi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4C86"/>
    <w:pPr>
      <w:spacing w:before="1080" w:after="240"/>
      <w:outlineLvl w:val="0"/>
    </w:pPr>
    <w:rPr>
      <w:rFonts w:asciiTheme="majorHAnsi" w:hAnsiTheme="majorHAnsi"/>
      <w:b/>
      <w:color w:val="17406D" w:themeColor="text2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798A"/>
    <w:pPr>
      <w:keepNext/>
      <w:keepLines/>
      <w:spacing w:before="120" w:after="120"/>
      <w:jc w:val="center"/>
      <w:outlineLvl w:val="1"/>
    </w:pPr>
    <w:rPr>
      <w:rFonts w:asciiTheme="majorHAnsi" w:eastAsiaTheme="majorEastAsia" w:hAnsiTheme="majorHAnsi" w:cstheme="majorBidi"/>
      <w:b/>
      <w:color w:val="17406D" w:themeColor="text2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6992"/>
    <w:pPr>
      <w:spacing w:before="0" w:after="640"/>
      <w:contextualSpacing/>
    </w:pPr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character" w:customStyle="1" w:styleId="Heading1Char">
    <w:name w:val="Heading 1 Char"/>
    <w:basedOn w:val="DefaultParagraphFont"/>
    <w:link w:val="Heading1"/>
    <w:uiPriority w:val="8"/>
    <w:rsid w:val="00424C86"/>
    <w:rPr>
      <w:rFonts w:asciiTheme="majorHAnsi" w:eastAsiaTheme="minorHAnsi" w:hAnsiTheme="majorHAnsi"/>
      <w:b/>
      <w:color w:val="17406D" w:themeColor="text2"/>
      <w:kern w:val="20"/>
      <w:sz w:val="32"/>
      <w:szCs w:val="20"/>
    </w:rPr>
  </w:style>
  <w:style w:type="paragraph" w:customStyle="1" w:styleId="Recipient">
    <w:name w:val="Recipient"/>
    <w:basedOn w:val="Normal"/>
    <w:uiPriority w:val="3"/>
    <w:semiHidden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semiHidden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semiHidden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semiHidden/>
    <w:rsid w:val="007E7F36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semiHidden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table" w:customStyle="1" w:styleId="BlueCurveMinutesTable">
    <w:name w:val="Blue Curve Minutes Table"/>
    <w:basedOn w:val="TableNormal"/>
    <w:uiPriority w:val="99"/>
    <w:rsid w:val="003941C9"/>
    <w:pPr>
      <w:spacing w:after="120"/>
    </w:pPr>
    <w:tblPr>
      <w:tblCellMar>
        <w:left w:w="0" w:type="dxa"/>
        <w:right w:w="115" w:type="dxa"/>
      </w:tblCellMar>
    </w:tblPr>
    <w:tblStylePr w:type="firstRow">
      <w:pPr>
        <w:wordWrap/>
        <w:jc w:val="center"/>
      </w:pPr>
      <w:rPr>
        <w:rFonts w:asciiTheme="majorHAnsi" w:hAnsiTheme="majorHAnsi"/>
        <w:b/>
        <w:color w:val="17406D" w:themeColor="text2"/>
        <w:sz w:val="26"/>
      </w:rPr>
      <w:tblPr/>
      <w:tcPr>
        <w:tcBorders>
          <w:top w:val="single" w:sz="18" w:space="0" w:color="17406D" w:themeColor="text2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835CA2"/>
    <w:rPr>
      <w:rFonts w:asciiTheme="majorHAnsi" w:eastAsiaTheme="majorEastAsia" w:hAnsiTheme="majorHAnsi" w:cstheme="majorBidi"/>
      <w:b/>
      <w:color w:val="17406D" w:themeColor="text2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semiHidden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7E6992"/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paragraph" w:customStyle="1" w:styleId="MeetingInfo">
    <w:name w:val="Meeting Info"/>
    <w:basedOn w:val="Normal"/>
    <w:qFormat/>
    <w:rsid w:val="007E6992"/>
    <w:pPr>
      <w:spacing w:after="0"/>
    </w:pPr>
    <w:rPr>
      <w:color w:val="FFFFFF" w:themeColor="background1"/>
    </w:rPr>
  </w:style>
  <w:style w:type="table" w:styleId="TableGrid">
    <w:name w:val="Table Grid"/>
    <w:basedOn w:val="TableNormal"/>
    <w:uiPriority w:val="39"/>
    <w:rsid w:val="007E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etingTimes">
    <w:name w:val="Meeting Times"/>
    <w:basedOn w:val="Normal"/>
    <w:semiHidden/>
    <w:qFormat/>
    <w:rsid w:val="007E7F36"/>
    <w:pPr>
      <w:spacing w:before="120" w:after="0"/>
    </w:pPr>
    <w:rPr>
      <w:b/>
    </w:rPr>
  </w:style>
  <w:style w:type="paragraph" w:styleId="ListNumber">
    <w:name w:val="List Number"/>
    <w:basedOn w:val="Normal"/>
    <w:uiPriority w:val="99"/>
    <w:qFormat/>
    <w:rsid w:val="00424C86"/>
    <w:pPr>
      <w:numPr>
        <w:numId w:val="2"/>
      </w:numPr>
    </w:pPr>
  </w:style>
  <w:style w:type="paragraph" w:styleId="ListNumber2">
    <w:name w:val="List Number 2"/>
    <w:basedOn w:val="Normal"/>
    <w:uiPriority w:val="99"/>
    <w:semiHidden/>
    <w:rsid w:val="00133C8A"/>
    <w:pPr>
      <w:numPr>
        <w:ilvl w:val="1"/>
        <w:numId w:val="2"/>
      </w:numPr>
      <w:spacing w:after="100"/>
    </w:pPr>
  </w:style>
  <w:style w:type="paragraph" w:styleId="ListParagraph">
    <w:name w:val="List Paragraph"/>
    <w:basedOn w:val="Normal"/>
    <w:uiPriority w:val="34"/>
    <w:semiHidden/>
    <w:rsid w:val="00133C8A"/>
    <w:pPr>
      <w:contextualSpacing/>
    </w:pPr>
  </w:style>
  <w:style w:type="table" w:styleId="PlainTable4">
    <w:name w:val="Plain Table 4"/>
    <w:basedOn w:val="TableNormal"/>
    <w:uiPriority w:val="44"/>
    <w:rsid w:val="00424C86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115" w:type="dxa"/>
      </w:tblCellMar>
    </w:tblPr>
  </w:style>
  <w:style w:type="table" w:customStyle="1" w:styleId="a0">
    <w:basedOn w:val="TableNormal"/>
    <w:pPr>
      <w:spacing w:after="0"/>
    </w:pPr>
    <w:tblPr>
      <w:tblStyleRowBandSize w:val="1"/>
      <w:tblStyleColBandSize w:val="1"/>
      <w:tblCellMar>
        <w:left w:w="0" w:type="dxa"/>
        <w:right w:w="115" w:type="dxa"/>
      </w:tblCellMar>
    </w:tblPr>
    <w:tblStylePr w:type="firstRow">
      <w:pPr>
        <w:jc w:val="center"/>
      </w:pPr>
      <w:rPr>
        <w:rFonts w:ascii="Libre Franklin Medium" w:eastAsia="Libre Franklin Medium" w:hAnsi="Libre Franklin Medium" w:cs="Libre Franklin Medium"/>
        <w:b/>
        <w:color w:val="17406D"/>
        <w:sz w:val="26"/>
        <w:szCs w:val="26"/>
      </w:rPr>
      <w:tblPr/>
      <w:tcPr>
        <w:tcBorders>
          <w:top w:val="single" w:sz="18" w:space="0" w:color="17406D"/>
          <w:left w:val="nil"/>
          <w:bottom w:val="nil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01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lQWvwLVwg6ZaaVGtq+129Px0bA==">AMUW2mUT3Re3dFlAxkSsPUbUL3t/+tbAFksm5utqgGS95IEmoXfYMBj/0C7zRXScRBHWv672GRVUYVoKAggIeYey37c8zyVeAwq0DW4HykfoFQ1eQBuDigK/OyaK29ztazdNs5FoRG3/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Ian Liew</cp:lastModifiedBy>
  <cp:revision>4</cp:revision>
  <dcterms:created xsi:type="dcterms:W3CDTF">2019-10-16T08:49:00Z</dcterms:created>
  <dcterms:modified xsi:type="dcterms:W3CDTF">2019-10-18T02:52:00Z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